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7A835" w14:textId="77777777" w:rsidR="00FF6D4B" w:rsidRDefault="00FF6D4B">
      <w:pPr>
        <w:rPr>
          <w:lang w:val="en-PH"/>
        </w:rPr>
      </w:pPr>
    </w:p>
    <w:p w14:paraId="7B2CE05A" w14:textId="03A7DA81" w:rsidR="00FF6D4B" w:rsidRDefault="00FF6D4B" w:rsidP="00FF6D4B">
      <w:pPr>
        <w:rPr>
          <w:lang w:val="en-PH"/>
        </w:rPr>
      </w:pPr>
      <w:proofErr w:type="spellStart"/>
      <w:r>
        <w:rPr>
          <w:lang w:val="en-PH"/>
        </w:rPr>
        <w:t>Monogatari</w:t>
      </w:r>
      <w:proofErr w:type="spellEnd"/>
      <w:r>
        <w:rPr>
          <w:lang w:val="en-PH"/>
        </w:rPr>
        <w:t xml:space="preserve"> Game Script </w:t>
      </w:r>
    </w:p>
    <w:p w14:paraId="59763970" w14:textId="77777777" w:rsidR="00FF6D4B" w:rsidRDefault="00FF6D4B" w:rsidP="00FF6D4B">
      <w:pPr>
        <w:rPr>
          <w:lang w:val="en-PH"/>
        </w:rPr>
      </w:pPr>
    </w:p>
    <w:p w14:paraId="6191464D" w14:textId="40F7CAC4" w:rsidR="00D30127" w:rsidRDefault="00D30127">
      <w:pPr>
        <w:rPr>
          <w:lang w:val="en-PH"/>
        </w:rPr>
      </w:pPr>
      <w:r>
        <w:rPr>
          <w:lang w:val="en-PH"/>
        </w:rPr>
        <w:t xml:space="preserve">Characters: </w:t>
      </w:r>
      <w:proofErr w:type="spellStart"/>
      <w:proofErr w:type="gramStart"/>
      <w:r w:rsidR="00234598">
        <w:rPr>
          <w:lang w:val="en-PH"/>
        </w:rPr>
        <w:t>Father</w:t>
      </w:r>
      <w:r>
        <w:rPr>
          <w:lang w:val="en-PH"/>
        </w:rPr>
        <w:t>,Mother</w:t>
      </w:r>
      <w:proofErr w:type="gramEnd"/>
      <w:r>
        <w:rPr>
          <w:lang w:val="en-PH"/>
        </w:rPr>
        <w:t>,Player,Sidekick</w:t>
      </w:r>
      <w:r w:rsidR="00234598">
        <w:rPr>
          <w:lang w:val="en-PH"/>
        </w:rPr>
        <w:t>-saitama</w:t>
      </w:r>
      <w:proofErr w:type="spellEnd"/>
      <w:r w:rsidR="00E808B8">
        <w:rPr>
          <w:lang w:val="en-PH"/>
        </w:rPr>
        <w:t xml:space="preserve"> </w:t>
      </w:r>
      <w:r>
        <w:rPr>
          <w:lang w:val="en-PH"/>
        </w:rPr>
        <w:t>,Professor</w:t>
      </w:r>
      <w:r w:rsidR="00E808B8">
        <w:rPr>
          <w:lang w:val="en-PH"/>
        </w:rPr>
        <w:t xml:space="preserve"> I</w:t>
      </w:r>
      <w:r>
        <w:rPr>
          <w:lang w:val="en-PH"/>
        </w:rPr>
        <w:t xml:space="preserve">  </w:t>
      </w:r>
      <w:proofErr w:type="spellStart"/>
      <w:r w:rsidR="00E808B8">
        <w:rPr>
          <w:lang w:val="en-PH"/>
        </w:rPr>
        <w:t>Onsat</w:t>
      </w:r>
      <w:proofErr w:type="spellEnd"/>
      <w:r>
        <w:rPr>
          <w:lang w:val="en-PH"/>
        </w:rPr>
        <w:t>, University Dean</w:t>
      </w:r>
      <w:r w:rsidR="00E808B8">
        <w:rPr>
          <w:lang w:val="en-PH"/>
        </w:rPr>
        <w:t xml:space="preserve"> </w:t>
      </w:r>
      <w:proofErr w:type="spellStart"/>
      <w:r w:rsidR="00E808B8">
        <w:rPr>
          <w:lang w:val="en-PH"/>
        </w:rPr>
        <w:t>Sventen</w:t>
      </w:r>
      <w:proofErr w:type="spellEnd"/>
      <w:r w:rsidR="00E808B8">
        <w:rPr>
          <w:lang w:val="en-PH"/>
        </w:rPr>
        <w:t xml:space="preserve"> </w:t>
      </w:r>
      <w:r>
        <w:rPr>
          <w:lang w:val="en-PH"/>
        </w:rPr>
        <w:t xml:space="preserve">, University Owner Architect </w:t>
      </w:r>
      <w:proofErr w:type="spellStart"/>
      <w:r>
        <w:rPr>
          <w:lang w:val="en-PH"/>
        </w:rPr>
        <w:t>SukMar</w:t>
      </w:r>
      <w:proofErr w:type="spellEnd"/>
      <w:r>
        <w:rPr>
          <w:lang w:val="en-PH"/>
        </w:rPr>
        <w:t xml:space="preserve"> , Exam Facilitator</w:t>
      </w:r>
      <w:r w:rsidR="00AD1D88">
        <w:rPr>
          <w:lang w:val="en-PH"/>
        </w:rPr>
        <w:t xml:space="preserve"> </w:t>
      </w:r>
      <w:proofErr w:type="spellStart"/>
      <w:r w:rsidR="00AD1D88">
        <w:rPr>
          <w:lang w:val="en-PH"/>
        </w:rPr>
        <w:t>Mr</w:t>
      </w:r>
      <w:proofErr w:type="spellEnd"/>
      <w:r w:rsidR="00AD1D88">
        <w:rPr>
          <w:lang w:val="en-PH"/>
        </w:rPr>
        <w:t xml:space="preserve"> </w:t>
      </w:r>
      <w:proofErr w:type="spellStart"/>
      <w:r w:rsidR="00AD1D88">
        <w:rPr>
          <w:lang w:val="en-PH"/>
        </w:rPr>
        <w:t>Nan</w:t>
      </w:r>
      <w:r w:rsidR="00E808B8">
        <w:rPr>
          <w:lang w:val="en-PH"/>
        </w:rPr>
        <w:t>d</w:t>
      </w:r>
      <w:r w:rsidR="00AD1D88">
        <w:rPr>
          <w:lang w:val="en-PH"/>
        </w:rPr>
        <w:t>erf</w:t>
      </w:r>
      <w:proofErr w:type="spellEnd"/>
    </w:p>
    <w:p w14:paraId="2ABC649A" w14:textId="77777777" w:rsidR="00D30127" w:rsidRDefault="00D30127">
      <w:pPr>
        <w:rPr>
          <w:lang w:val="en-PH"/>
        </w:rPr>
      </w:pPr>
    </w:p>
    <w:p w14:paraId="0A94FFAC" w14:textId="77777777" w:rsidR="00D30127" w:rsidRDefault="00D30127">
      <w:pPr>
        <w:rPr>
          <w:lang w:val="en-PH"/>
        </w:rPr>
      </w:pPr>
    </w:p>
    <w:p w14:paraId="3DEB0058" w14:textId="77777777" w:rsidR="00D30127" w:rsidRDefault="00D30127">
      <w:pPr>
        <w:rPr>
          <w:lang w:val="en-PH"/>
        </w:rPr>
      </w:pPr>
    </w:p>
    <w:p w14:paraId="3D7C5532" w14:textId="074D75BF" w:rsidR="00951056" w:rsidRDefault="00951056">
      <w:pPr>
        <w:rPr>
          <w:lang w:val="en-PH"/>
        </w:rPr>
      </w:pPr>
    </w:p>
    <w:p w14:paraId="41AAE300" w14:textId="245B54F0" w:rsidR="00951056" w:rsidRDefault="00951056">
      <w:pPr>
        <w:rPr>
          <w:lang w:val="en-PH"/>
        </w:rPr>
      </w:pPr>
      <w:r>
        <w:rPr>
          <w:lang w:val="en-PH"/>
        </w:rPr>
        <w:t xml:space="preserve">Additional choices for Name, </w:t>
      </w:r>
      <w:proofErr w:type="gramStart"/>
      <w:r>
        <w:rPr>
          <w:lang w:val="en-PH"/>
        </w:rPr>
        <w:t>Sex(</w:t>
      </w:r>
      <w:proofErr w:type="spellStart"/>
      <w:proofErr w:type="gramEnd"/>
      <w:r>
        <w:rPr>
          <w:lang w:val="en-PH"/>
        </w:rPr>
        <w:t>Male,female</w:t>
      </w:r>
      <w:proofErr w:type="spellEnd"/>
      <w:r>
        <w:rPr>
          <w:lang w:val="en-PH"/>
        </w:rPr>
        <w:t>) and age</w:t>
      </w:r>
    </w:p>
    <w:p w14:paraId="59D383BB" w14:textId="08EDD12F" w:rsidR="00D67CCA" w:rsidRDefault="00D67CCA">
      <w:pPr>
        <w:rPr>
          <w:lang w:val="en-PH"/>
        </w:rPr>
      </w:pPr>
    </w:p>
    <w:p w14:paraId="204F82C8" w14:textId="4D5CCE2D" w:rsidR="00D67CCA" w:rsidRPr="00D67CCA" w:rsidRDefault="00D67CCA" w:rsidP="00D67CCA">
      <w:pPr>
        <w:rPr>
          <w:lang w:val="en-PH"/>
        </w:rPr>
      </w:pPr>
      <w:proofErr w:type="gramStart"/>
      <w:r w:rsidRPr="00D67CCA">
        <w:rPr>
          <w:lang w:val="en-PH"/>
        </w:rPr>
        <w:t>Story-Line</w:t>
      </w:r>
      <w:proofErr w:type="gramEnd"/>
      <w:r w:rsidRPr="00D67CCA">
        <w:rPr>
          <w:lang w:val="en-PH"/>
        </w:rPr>
        <w:t>: Start from High School</w:t>
      </w:r>
      <w:r w:rsidR="00747951">
        <w:rPr>
          <w:lang w:val="en-PH"/>
        </w:rPr>
        <w:t>,</w:t>
      </w:r>
    </w:p>
    <w:p w14:paraId="29C1D14F" w14:textId="5F79AC17" w:rsidR="00F56496" w:rsidRDefault="00F56496" w:rsidP="00D67CCA">
      <w:pPr>
        <w:rPr>
          <w:lang w:val="en-PH"/>
        </w:rPr>
      </w:pPr>
      <w:r>
        <w:rPr>
          <w:lang w:val="en-PH"/>
        </w:rPr>
        <w:t>Note: We can change the effects like the google earth GIF for the Location of our story.</w:t>
      </w:r>
    </w:p>
    <w:p w14:paraId="61AC138D" w14:textId="1565E243" w:rsidR="00D67CCA" w:rsidRDefault="00D67CCA" w:rsidP="00D67CCA">
      <w:pPr>
        <w:rPr>
          <w:lang w:val="en-PH"/>
        </w:rPr>
      </w:pPr>
      <w:r>
        <w:rPr>
          <w:lang w:val="en-PH"/>
        </w:rPr>
        <w:t xml:space="preserve">Our Hero just graduated from High School with an average grade and does not have flying colors in their Class. He Graduated in a School in a Coastal Area of Ternate, Batangas. His Father is </w:t>
      </w:r>
      <w:r w:rsidR="00F56496">
        <w:rPr>
          <w:lang w:val="en-PH"/>
        </w:rPr>
        <w:t>Fisherman,</w:t>
      </w:r>
      <w:r>
        <w:rPr>
          <w:lang w:val="en-PH"/>
        </w:rPr>
        <w:t xml:space="preserve"> and her mother is a vendor</w:t>
      </w:r>
      <w:r w:rsidR="00F56496">
        <w:rPr>
          <w:lang w:val="en-PH"/>
        </w:rPr>
        <w:t xml:space="preserve"> in the fish market.</w:t>
      </w:r>
      <w:r w:rsidR="00747951">
        <w:rPr>
          <w:lang w:val="en-PH"/>
        </w:rPr>
        <w:t xml:space="preserve"> </w:t>
      </w:r>
    </w:p>
    <w:p w14:paraId="00A5DF9D" w14:textId="76803125" w:rsidR="00951056" w:rsidRDefault="00951056" w:rsidP="00D67CCA">
      <w:pPr>
        <w:rPr>
          <w:lang w:val="en-PH"/>
        </w:rPr>
      </w:pPr>
    </w:p>
    <w:p w14:paraId="2EEA519A" w14:textId="03665166" w:rsidR="00951056" w:rsidRDefault="00951056" w:rsidP="00D67CCA">
      <w:pPr>
        <w:rPr>
          <w:lang w:val="en-PH"/>
        </w:rPr>
      </w:pPr>
    </w:p>
    <w:p w14:paraId="4F2180E9" w14:textId="77777777" w:rsidR="00F56496" w:rsidRPr="00D67CCA" w:rsidRDefault="00F56496" w:rsidP="00D67CCA">
      <w:pPr>
        <w:rPr>
          <w:lang w:val="en-PH"/>
        </w:rPr>
      </w:pPr>
    </w:p>
    <w:p w14:paraId="06491E41" w14:textId="77777777" w:rsidR="005609E1" w:rsidRDefault="005609E1" w:rsidP="00D67CCA">
      <w:pPr>
        <w:rPr>
          <w:lang w:val="en-PH"/>
        </w:rPr>
      </w:pPr>
      <w:r>
        <w:rPr>
          <w:lang w:val="en-PH"/>
        </w:rPr>
        <w:t>Scene 1:</w:t>
      </w:r>
    </w:p>
    <w:p w14:paraId="6CCAA371" w14:textId="3E1A5B23" w:rsidR="00D67CCA" w:rsidRDefault="00D67CCA" w:rsidP="00D67CCA">
      <w:pPr>
        <w:rPr>
          <w:lang w:val="en-PH"/>
        </w:rPr>
      </w:pPr>
      <w:r w:rsidRPr="00D67CCA">
        <w:rPr>
          <w:lang w:val="en-PH"/>
        </w:rPr>
        <w:t xml:space="preserve">Dialogue with parents </w:t>
      </w:r>
      <w:proofErr w:type="spellStart"/>
      <w:r w:rsidRPr="00D67CCA">
        <w:rPr>
          <w:lang w:val="en-PH"/>
        </w:rPr>
        <w:t>na</w:t>
      </w:r>
      <w:proofErr w:type="spellEnd"/>
      <w:r w:rsidRPr="00D67CCA">
        <w:rPr>
          <w:lang w:val="en-PH"/>
        </w:rPr>
        <w:t xml:space="preserve"> </w:t>
      </w:r>
      <w:proofErr w:type="spellStart"/>
      <w:r w:rsidRPr="00D67CCA">
        <w:rPr>
          <w:lang w:val="en-PH"/>
        </w:rPr>
        <w:t>hindi</w:t>
      </w:r>
      <w:proofErr w:type="spellEnd"/>
      <w:r w:rsidRPr="00D67CCA">
        <w:rPr>
          <w:lang w:val="en-PH"/>
        </w:rPr>
        <w:t xml:space="preserve"> </w:t>
      </w:r>
      <w:proofErr w:type="spellStart"/>
      <w:r w:rsidRPr="00D67CCA">
        <w:rPr>
          <w:lang w:val="en-PH"/>
        </w:rPr>
        <w:t>sya</w:t>
      </w:r>
      <w:proofErr w:type="spellEnd"/>
      <w:r w:rsidRPr="00D67CCA">
        <w:rPr>
          <w:lang w:val="en-PH"/>
        </w:rPr>
        <w:t xml:space="preserve"> </w:t>
      </w:r>
      <w:proofErr w:type="spellStart"/>
      <w:r w:rsidRPr="00D67CCA">
        <w:rPr>
          <w:lang w:val="en-PH"/>
        </w:rPr>
        <w:t>kayang</w:t>
      </w:r>
      <w:proofErr w:type="spellEnd"/>
      <w:r w:rsidRPr="00D67CCA">
        <w:rPr>
          <w:lang w:val="en-PH"/>
        </w:rPr>
        <w:t xml:space="preserve"> </w:t>
      </w:r>
      <w:proofErr w:type="spellStart"/>
      <w:r w:rsidRPr="00D67CCA">
        <w:rPr>
          <w:lang w:val="en-PH"/>
        </w:rPr>
        <w:t>papasukin</w:t>
      </w:r>
      <w:proofErr w:type="spellEnd"/>
      <w:r w:rsidRPr="00D67CCA">
        <w:rPr>
          <w:lang w:val="en-PH"/>
        </w:rPr>
        <w:t xml:space="preserve"> ng college </w:t>
      </w:r>
      <w:proofErr w:type="spellStart"/>
      <w:r w:rsidRPr="00D67CCA">
        <w:rPr>
          <w:lang w:val="en-PH"/>
        </w:rPr>
        <w:t>kasi</w:t>
      </w:r>
      <w:proofErr w:type="spellEnd"/>
      <w:r w:rsidRPr="00D67CCA">
        <w:rPr>
          <w:lang w:val="en-PH"/>
        </w:rPr>
        <w:t xml:space="preserve"> </w:t>
      </w:r>
      <w:proofErr w:type="spellStart"/>
      <w:r w:rsidRPr="00D67CCA">
        <w:rPr>
          <w:lang w:val="en-PH"/>
        </w:rPr>
        <w:t>mahirap</w:t>
      </w:r>
      <w:proofErr w:type="spellEnd"/>
      <w:r w:rsidRPr="00D67CCA">
        <w:rPr>
          <w:lang w:val="en-PH"/>
        </w:rPr>
        <w:t xml:space="preserve"> lang </w:t>
      </w:r>
      <w:proofErr w:type="spellStart"/>
      <w:r w:rsidRPr="00D67CCA">
        <w:rPr>
          <w:lang w:val="en-PH"/>
        </w:rPr>
        <w:t>sila</w:t>
      </w:r>
      <w:proofErr w:type="spellEnd"/>
      <w:r w:rsidRPr="00D67CCA">
        <w:rPr>
          <w:lang w:val="en-PH"/>
        </w:rPr>
        <w:t xml:space="preserve"> at </w:t>
      </w:r>
      <w:proofErr w:type="spellStart"/>
      <w:r w:rsidRPr="00D67CCA">
        <w:rPr>
          <w:lang w:val="en-PH"/>
        </w:rPr>
        <w:t>walang</w:t>
      </w:r>
      <w:proofErr w:type="spellEnd"/>
      <w:r w:rsidRPr="00D67CCA">
        <w:rPr>
          <w:lang w:val="en-PH"/>
        </w:rPr>
        <w:t xml:space="preserve"> </w:t>
      </w:r>
      <w:proofErr w:type="spellStart"/>
      <w:r w:rsidRPr="00D67CCA">
        <w:rPr>
          <w:lang w:val="en-PH"/>
        </w:rPr>
        <w:t>pera</w:t>
      </w:r>
      <w:proofErr w:type="spellEnd"/>
    </w:p>
    <w:p w14:paraId="0A53F6E1" w14:textId="1427180C" w:rsidR="00D67CCA" w:rsidRDefault="00D67CCA" w:rsidP="00D67CCA">
      <w:pPr>
        <w:rPr>
          <w:lang w:val="en-PH"/>
        </w:rPr>
      </w:pPr>
      <w:proofErr w:type="spellStart"/>
      <w:r>
        <w:rPr>
          <w:lang w:val="en-PH"/>
        </w:rPr>
        <w:t>Nanay</w:t>
      </w:r>
      <w:proofErr w:type="spellEnd"/>
      <w:r>
        <w:rPr>
          <w:lang w:val="en-PH"/>
        </w:rPr>
        <w:t xml:space="preserve"> </w:t>
      </w:r>
      <w:proofErr w:type="spellStart"/>
      <w:r>
        <w:rPr>
          <w:lang w:val="en-PH"/>
        </w:rPr>
        <w:t>Onyang</w:t>
      </w:r>
      <w:proofErr w:type="spellEnd"/>
      <w:r>
        <w:rPr>
          <w:lang w:val="en-PH"/>
        </w:rPr>
        <w:t>:</w:t>
      </w:r>
    </w:p>
    <w:p w14:paraId="3AD23F07" w14:textId="2EC8D200" w:rsidR="005609E1" w:rsidRDefault="005609E1" w:rsidP="00D67CCA">
      <w:pPr>
        <w:rPr>
          <w:lang w:val="en-PH"/>
        </w:rPr>
      </w:pPr>
    </w:p>
    <w:p w14:paraId="7A64404D" w14:textId="630F29A8" w:rsidR="005609E1" w:rsidRDefault="005609E1" w:rsidP="00D67CCA">
      <w:pPr>
        <w:rPr>
          <w:lang w:val="en-PH"/>
        </w:rPr>
      </w:pPr>
      <w:r>
        <w:rPr>
          <w:lang w:val="en-PH"/>
        </w:rPr>
        <w:t xml:space="preserve">Scene2: On his way out, sadly walking near the beach. By the beach there is a canteen which have a small television that always have a favorite news channel, the XSE News Channel </w:t>
      </w:r>
      <w:r w:rsidR="00951056">
        <w:rPr>
          <w:lang w:val="en-PH"/>
        </w:rPr>
        <w:t>69</w:t>
      </w:r>
      <w:r>
        <w:rPr>
          <w:lang w:val="en-PH"/>
        </w:rPr>
        <w:t>. He heard on the news about the trending jobs which shows that information Technology has big salary in the future</w:t>
      </w:r>
      <w:r w:rsidR="00951056">
        <w:rPr>
          <w:lang w:val="en-PH"/>
        </w:rPr>
        <w:t xml:space="preserve">. According to the news salary can reach as high as </w:t>
      </w:r>
      <w:r>
        <w:rPr>
          <w:lang w:val="en-PH"/>
        </w:rPr>
        <w:t>100k or more for experienced Developers Specially Java.</w:t>
      </w:r>
      <w:r w:rsidR="00ED590C">
        <w:rPr>
          <w:lang w:val="en-PH"/>
        </w:rPr>
        <w:t xml:space="preserve"> Focus the news tv.</w:t>
      </w:r>
    </w:p>
    <w:p w14:paraId="14BA9508" w14:textId="54F3FEFD" w:rsidR="005609E1" w:rsidRDefault="005609E1" w:rsidP="00D67CCA">
      <w:pPr>
        <w:rPr>
          <w:lang w:val="en-PH"/>
        </w:rPr>
      </w:pPr>
    </w:p>
    <w:p w14:paraId="138116F6" w14:textId="3DC783E4" w:rsidR="00ED590C" w:rsidRDefault="005609E1" w:rsidP="00D67CCA">
      <w:pPr>
        <w:rPr>
          <w:lang w:val="en-PH"/>
        </w:rPr>
      </w:pPr>
      <w:r>
        <w:rPr>
          <w:lang w:val="en-PH"/>
        </w:rPr>
        <w:t xml:space="preserve">He felt </w:t>
      </w:r>
      <w:proofErr w:type="gramStart"/>
      <w:r>
        <w:rPr>
          <w:lang w:val="en-PH"/>
        </w:rPr>
        <w:t>really excited</w:t>
      </w:r>
      <w:proofErr w:type="gramEnd"/>
      <w:r>
        <w:rPr>
          <w:lang w:val="en-PH"/>
        </w:rPr>
        <w:t>. Player can choose level of expression (</w:t>
      </w:r>
      <w:r w:rsidR="00ED590C">
        <w:rPr>
          <w:lang w:val="en-PH"/>
        </w:rPr>
        <w:t>normal-default</w:t>
      </w:r>
      <w:proofErr w:type="gramStart"/>
      <w:r w:rsidR="00ED590C">
        <w:rPr>
          <w:lang w:val="en-PH"/>
        </w:rPr>
        <w:t>-,</w:t>
      </w:r>
      <w:proofErr w:type="spellStart"/>
      <w:r>
        <w:rPr>
          <w:lang w:val="en-PH"/>
        </w:rPr>
        <w:t>happy</w:t>
      </w:r>
      <w:proofErr w:type="gramEnd"/>
      <w:r>
        <w:rPr>
          <w:lang w:val="en-PH"/>
        </w:rPr>
        <w:t>,happier,happiest</w:t>
      </w:r>
      <w:proofErr w:type="spellEnd"/>
      <w:r>
        <w:rPr>
          <w:lang w:val="en-PH"/>
        </w:rPr>
        <w:t>)</w:t>
      </w:r>
      <w:r w:rsidR="00951056">
        <w:rPr>
          <w:lang w:val="en-PH"/>
        </w:rPr>
        <w:t>. He went along the beach to meet his childhood friend</w:t>
      </w:r>
      <w:r w:rsidR="00ED590C">
        <w:rPr>
          <w:lang w:val="en-PH"/>
        </w:rPr>
        <w:t xml:space="preserve"> (</w:t>
      </w:r>
      <w:r w:rsidR="00595ADC">
        <w:rPr>
          <w:lang w:val="en-PH"/>
        </w:rPr>
        <w:t>sidekick</w:t>
      </w:r>
      <w:r w:rsidR="00ED590C">
        <w:rPr>
          <w:lang w:val="en-PH"/>
        </w:rPr>
        <w:t>)</w:t>
      </w:r>
      <w:r w:rsidR="00951056">
        <w:rPr>
          <w:lang w:val="en-PH"/>
        </w:rPr>
        <w:t xml:space="preserve">. Player can </w:t>
      </w:r>
      <w:proofErr w:type="gramStart"/>
      <w:r w:rsidR="00595ADC">
        <w:rPr>
          <w:lang w:val="en-PH"/>
        </w:rPr>
        <w:t>choose(</w:t>
      </w:r>
      <w:proofErr w:type="gramEnd"/>
      <w:r w:rsidR="00595ADC">
        <w:rPr>
          <w:lang w:val="en-PH"/>
        </w:rPr>
        <w:t>Male</w:t>
      </w:r>
      <w:r w:rsidR="00951056">
        <w:rPr>
          <w:lang w:val="en-PH"/>
        </w:rPr>
        <w:t xml:space="preserve">, female, </w:t>
      </w:r>
      <w:proofErr w:type="spellStart"/>
      <w:r w:rsidR="00951056">
        <w:rPr>
          <w:lang w:val="en-PH"/>
        </w:rPr>
        <w:t>lgbt</w:t>
      </w:r>
      <w:proofErr w:type="spellEnd"/>
      <w:r w:rsidR="00951056">
        <w:rPr>
          <w:lang w:val="en-PH"/>
        </w:rPr>
        <w:t xml:space="preserve"> sidekick)</w:t>
      </w:r>
      <w:r w:rsidR="00ED590C">
        <w:rPr>
          <w:lang w:val="en-PH"/>
        </w:rPr>
        <w:t>. He told the whole story to his friend. He only remembered the High Salary and Java.</w:t>
      </w:r>
    </w:p>
    <w:p w14:paraId="760BF98C" w14:textId="44716ECA" w:rsidR="00ED590C" w:rsidRDefault="00ED590C" w:rsidP="00D67CCA">
      <w:pPr>
        <w:rPr>
          <w:lang w:val="en-PH"/>
        </w:rPr>
      </w:pPr>
    </w:p>
    <w:p w14:paraId="4EB409D5" w14:textId="44E5F6F2" w:rsidR="00ED590C" w:rsidRDefault="00ED590C" w:rsidP="00D67CCA">
      <w:pPr>
        <w:rPr>
          <w:lang w:val="en-PH"/>
        </w:rPr>
      </w:pPr>
      <w:r>
        <w:rPr>
          <w:lang w:val="en-PH"/>
        </w:rPr>
        <w:t>Saitama: Java? You mean, the Java the Caveman? Eh!</w:t>
      </w:r>
    </w:p>
    <w:p w14:paraId="4EB7D266" w14:textId="5EC2DF62" w:rsidR="00ED590C" w:rsidRDefault="00ED590C" w:rsidP="00D67CCA">
      <w:pPr>
        <w:rPr>
          <w:lang w:val="en-PH"/>
        </w:rPr>
      </w:pPr>
      <w:r>
        <w:rPr>
          <w:lang w:val="en-PH"/>
        </w:rPr>
        <w:t xml:space="preserve">Player: No! </w:t>
      </w:r>
      <w:proofErr w:type="spellStart"/>
      <w:r>
        <w:rPr>
          <w:lang w:val="en-PH"/>
        </w:rPr>
        <w:t>haha</w:t>
      </w:r>
      <w:proofErr w:type="spellEnd"/>
      <w:r>
        <w:rPr>
          <w:lang w:val="en-PH"/>
        </w:rPr>
        <w:t xml:space="preserve">. </w:t>
      </w:r>
      <w:proofErr w:type="gramStart"/>
      <w:r>
        <w:rPr>
          <w:lang w:val="en-PH"/>
        </w:rPr>
        <w:t>You’re</w:t>
      </w:r>
      <w:proofErr w:type="gramEnd"/>
      <w:r>
        <w:rPr>
          <w:lang w:val="en-PH"/>
        </w:rPr>
        <w:t xml:space="preserve"> more stupid than mine. </w:t>
      </w:r>
      <w:proofErr w:type="gramStart"/>
      <w:r>
        <w:rPr>
          <w:lang w:val="en-PH"/>
        </w:rPr>
        <w:t>It’s</w:t>
      </w:r>
      <w:proofErr w:type="gramEnd"/>
      <w:r>
        <w:rPr>
          <w:lang w:val="en-PH"/>
        </w:rPr>
        <w:t xml:space="preserve"> harder for you to understand.</w:t>
      </w:r>
    </w:p>
    <w:p w14:paraId="50DE71E1" w14:textId="37F6D53D" w:rsidR="00ED590C" w:rsidRDefault="00ED590C" w:rsidP="00D67CCA">
      <w:pPr>
        <w:rPr>
          <w:lang w:val="en-PH"/>
        </w:rPr>
      </w:pPr>
      <w:r>
        <w:rPr>
          <w:lang w:val="en-PH"/>
        </w:rPr>
        <w:t xml:space="preserve">Ok, I </w:t>
      </w:r>
      <w:proofErr w:type="gramStart"/>
      <w:r>
        <w:rPr>
          <w:lang w:val="en-PH"/>
        </w:rPr>
        <w:t>have to</w:t>
      </w:r>
      <w:proofErr w:type="gramEnd"/>
      <w:r>
        <w:rPr>
          <w:lang w:val="en-PH"/>
        </w:rPr>
        <w:t xml:space="preserve"> go now to look what I can do for this </w:t>
      </w:r>
      <w:proofErr w:type="spellStart"/>
      <w:r>
        <w:rPr>
          <w:lang w:val="en-PH"/>
        </w:rPr>
        <w:t>hehe</w:t>
      </w:r>
      <w:proofErr w:type="spellEnd"/>
      <w:r>
        <w:rPr>
          <w:lang w:val="en-PH"/>
        </w:rPr>
        <w:t>.</w:t>
      </w:r>
    </w:p>
    <w:p w14:paraId="135F53D7" w14:textId="1C69C072" w:rsidR="00ED590C" w:rsidRDefault="00ED590C" w:rsidP="00D67CCA">
      <w:pPr>
        <w:rPr>
          <w:lang w:val="en-PH"/>
        </w:rPr>
      </w:pPr>
      <w:r>
        <w:rPr>
          <w:lang w:val="en-PH"/>
        </w:rPr>
        <w:t>Saitama: Ok, see you around.</w:t>
      </w:r>
    </w:p>
    <w:p w14:paraId="2008A25E" w14:textId="0649B888" w:rsidR="00ED590C" w:rsidRDefault="00ED590C" w:rsidP="00D67CCA">
      <w:pPr>
        <w:rPr>
          <w:lang w:val="en-PH"/>
        </w:rPr>
      </w:pPr>
    </w:p>
    <w:p w14:paraId="52BF359A" w14:textId="6C0CC070" w:rsidR="00ED590C" w:rsidRDefault="00ED590C" w:rsidP="00D67CCA">
      <w:pPr>
        <w:rPr>
          <w:lang w:val="en-PH"/>
        </w:rPr>
      </w:pPr>
      <w:r>
        <w:rPr>
          <w:lang w:val="en-PH"/>
        </w:rPr>
        <w:t xml:space="preserve">Scene3: He will see two aspiring </w:t>
      </w:r>
      <w:r w:rsidR="00595ADC">
        <w:rPr>
          <w:lang w:val="en-PH"/>
        </w:rPr>
        <w:t>students</w:t>
      </w:r>
      <w:r>
        <w:rPr>
          <w:lang w:val="en-PH"/>
        </w:rPr>
        <w:t xml:space="preserve"> also</w:t>
      </w:r>
      <w:r w:rsidR="00C662C8">
        <w:rPr>
          <w:lang w:val="en-PH"/>
        </w:rPr>
        <w:t xml:space="preserve"> who want to take the Entrance exam for the </w:t>
      </w:r>
      <w:proofErr w:type="spellStart"/>
      <w:r w:rsidR="00C662C8">
        <w:rPr>
          <w:lang w:val="en-PH"/>
        </w:rPr>
        <w:t>Ulaps</w:t>
      </w:r>
      <w:proofErr w:type="spellEnd"/>
      <w:r w:rsidR="00C662C8">
        <w:rPr>
          <w:lang w:val="en-PH"/>
        </w:rPr>
        <w:t xml:space="preserve"> University. Training Center.</w:t>
      </w:r>
      <w:r>
        <w:rPr>
          <w:lang w:val="en-PH"/>
        </w:rPr>
        <w:t xml:space="preserve"> </w:t>
      </w:r>
    </w:p>
    <w:p w14:paraId="02B80BDB" w14:textId="69AB87C7" w:rsidR="00C662C8" w:rsidRDefault="00C662C8" w:rsidP="00D67CCA">
      <w:pPr>
        <w:rPr>
          <w:lang w:val="en-PH"/>
        </w:rPr>
      </w:pPr>
    </w:p>
    <w:p w14:paraId="7484D879" w14:textId="7AFBD0D4" w:rsidR="00C662C8" w:rsidRDefault="00C662C8" w:rsidP="00D67CCA">
      <w:pPr>
        <w:rPr>
          <w:lang w:val="en-PH"/>
        </w:rPr>
      </w:pPr>
      <w:r>
        <w:rPr>
          <w:lang w:val="en-PH"/>
        </w:rPr>
        <w:t>(s</w:t>
      </w:r>
      <w:proofErr w:type="gramStart"/>
      <w:r>
        <w:rPr>
          <w:lang w:val="en-PH"/>
        </w:rPr>
        <w:t>1,s</w:t>
      </w:r>
      <w:proofErr w:type="gramEnd"/>
      <w:r>
        <w:rPr>
          <w:lang w:val="en-PH"/>
        </w:rPr>
        <w:t xml:space="preserve">2 </w:t>
      </w:r>
      <w:proofErr w:type="spellStart"/>
      <w:r>
        <w:rPr>
          <w:lang w:val="en-PH"/>
        </w:rPr>
        <w:t>mukhang</w:t>
      </w:r>
      <w:proofErr w:type="spellEnd"/>
      <w:r>
        <w:rPr>
          <w:lang w:val="en-PH"/>
        </w:rPr>
        <w:t xml:space="preserve"> </w:t>
      </w:r>
      <w:proofErr w:type="spellStart"/>
      <w:r>
        <w:rPr>
          <w:lang w:val="en-PH"/>
        </w:rPr>
        <w:t>sanggano</w:t>
      </w:r>
      <w:proofErr w:type="spellEnd"/>
      <w:r>
        <w:rPr>
          <w:lang w:val="en-PH"/>
        </w:rPr>
        <w:t>)</w:t>
      </w:r>
    </w:p>
    <w:p w14:paraId="7C4E082B" w14:textId="77777777" w:rsidR="00ED590C" w:rsidRDefault="00ED590C" w:rsidP="00D67CCA">
      <w:pPr>
        <w:rPr>
          <w:lang w:val="en-PH"/>
        </w:rPr>
      </w:pPr>
    </w:p>
    <w:p w14:paraId="44B854ED" w14:textId="23BA6789" w:rsidR="00C662C8" w:rsidRDefault="00ED590C" w:rsidP="00D67CCA">
      <w:pPr>
        <w:rPr>
          <w:lang w:val="en-PH"/>
        </w:rPr>
      </w:pPr>
      <w:r>
        <w:rPr>
          <w:lang w:val="en-PH"/>
        </w:rPr>
        <w:t xml:space="preserve">S1: I am </w:t>
      </w:r>
      <w:r w:rsidR="00595ADC">
        <w:rPr>
          <w:lang w:val="en-PH"/>
        </w:rPr>
        <w:t>excited</w:t>
      </w:r>
      <w:r>
        <w:rPr>
          <w:lang w:val="en-PH"/>
        </w:rPr>
        <w:t xml:space="preserve"> about this </w:t>
      </w:r>
      <w:proofErr w:type="spellStart"/>
      <w:r>
        <w:rPr>
          <w:lang w:val="en-PH"/>
        </w:rPr>
        <w:t>Ulaps</w:t>
      </w:r>
      <w:proofErr w:type="spellEnd"/>
      <w:r w:rsidR="00C662C8">
        <w:rPr>
          <w:lang w:val="en-PH"/>
        </w:rPr>
        <w:t xml:space="preserve"> University. I am </w:t>
      </w:r>
      <w:proofErr w:type="gramStart"/>
      <w:r w:rsidR="00C662C8">
        <w:rPr>
          <w:lang w:val="en-PH"/>
        </w:rPr>
        <w:t>really confident</w:t>
      </w:r>
      <w:proofErr w:type="gramEnd"/>
      <w:r w:rsidR="00C662C8">
        <w:rPr>
          <w:lang w:val="en-PH"/>
        </w:rPr>
        <w:t xml:space="preserve"> I will pass the Entrance Exam</w:t>
      </w:r>
      <w:r w:rsidR="00595ADC">
        <w:rPr>
          <w:lang w:val="en-PH"/>
        </w:rPr>
        <w:t>!</w:t>
      </w:r>
    </w:p>
    <w:p w14:paraId="5064CB9B" w14:textId="45E3E761" w:rsidR="00C662C8" w:rsidRDefault="00C662C8" w:rsidP="00D67CCA">
      <w:pPr>
        <w:rPr>
          <w:lang w:val="en-PH"/>
        </w:rPr>
      </w:pPr>
    </w:p>
    <w:p w14:paraId="0EB93DD0" w14:textId="77777777" w:rsidR="00C662C8" w:rsidRDefault="00C662C8" w:rsidP="00D67CCA">
      <w:pPr>
        <w:rPr>
          <w:lang w:val="en-PH"/>
        </w:rPr>
      </w:pPr>
      <w:r>
        <w:rPr>
          <w:lang w:val="en-PH"/>
        </w:rPr>
        <w:t xml:space="preserve">S2: Me too. Hehe. </w:t>
      </w:r>
      <w:proofErr w:type="gramStart"/>
      <w:r>
        <w:rPr>
          <w:lang w:val="en-PH"/>
        </w:rPr>
        <w:t>Luckily</w:t>
      </w:r>
      <w:proofErr w:type="gramEnd"/>
      <w:r>
        <w:rPr>
          <w:lang w:val="en-PH"/>
        </w:rPr>
        <w:t xml:space="preserve"> I have internet to review. We have to opportunity to learn freely and be paid </w:t>
      </w:r>
      <w:proofErr w:type="spellStart"/>
      <w:r>
        <w:rPr>
          <w:lang w:val="en-PH"/>
        </w:rPr>
        <w:t>hehe</w:t>
      </w:r>
      <w:proofErr w:type="spellEnd"/>
      <w:r>
        <w:rPr>
          <w:lang w:val="en-PH"/>
        </w:rPr>
        <w:t>.</w:t>
      </w:r>
    </w:p>
    <w:p w14:paraId="51169EDD" w14:textId="77777777" w:rsidR="00C662C8" w:rsidRDefault="00C662C8" w:rsidP="00D67CCA">
      <w:pPr>
        <w:rPr>
          <w:lang w:val="en-PH"/>
        </w:rPr>
      </w:pPr>
    </w:p>
    <w:p w14:paraId="107D9AF3" w14:textId="77777777" w:rsidR="00C662C8" w:rsidRDefault="00C662C8" w:rsidP="00D67CCA">
      <w:pPr>
        <w:rPr>
          <w:lang w:val="en-PH"/>
        </w:rPr>
      </w:pPr>
    </w:p>
    <w:p w14:paraId="5330478F" w14:textId="3DAE2209" w:rsidR="00C662C8" w:rsidRDefault="00C662C8" w:rsidP="00D67CCA">
      <w:pPr>
        <w:rPr>
          <w:lang w:val="en-PH"/>
        </w:rPr>
      </w:pPr>
      <w:r>
        <w:rPr>
          <w:lang w:val="en-PH"/>
        </w:rPr>
        <w:t xml:space="preserve"> </w:t>
      </w:r>
    </w:p>
    <w:p w14:paraId="7F181D73" w14:textId="4618E93B" w:rsidR="00ED590C" w:rsidRDefault="00ED590C" w:rsidP="00D67CCA">
      <w:pPr>
        <w:rPr>
          <w:lang w:val="en-PH"/>
        </w:rPr>
      </w:pPr>
      <w:r>
        <w:rPr>
          <w:lang w:val="en-PH"/>
        </w:rPr>
        <w:t xml:space="preserve">  </w:t>
      </w:r>
    </w:p>
    <w:p w14:paraId="5538FEB7" w14:textId="548E6B1D" w:rsidR="00ED590C" w:rsidRDefault="00ED590C" w:rsidP="00D67CCA">
      <w:pPr>
        <w:rPr>
          <w:lang w:val="en-PH"/>
        </w:rPr>
      </w:pPr>
      <w:r>
        <w:rPr>
          <w:lang w:val="en-PH"/>
        </w:rPr>
        <w:t xml:space="preserve">Option. (Talk to the guys for more detail, or go to Saitama) </w:t>
      </w:r>
    </w:p>
    <w:p w14:paraId="76B0254D" w14:textId="5E93FF25" w:rsidR="00C662C8" w:rsidRDefault="00C662C8" w:rsidP="00D67CCA">
      <w:pPr>
        <w:rPr>
          <w:lang w:val="en-PH"/>
        </w:rPr>
      </w:pPr>
    </w:p>
    <w:p w14:paraId="6EB0182A" w14:textId="01AD6055" w:rsidR="00C662C8" w:rsidRDefault="00C662C8" w:rsidP="00D67CCA">
      <w:pPr>
        <w:rPr>
          <w:lang w:val="en-PH"/>
        </w:rPr>
      </w:pPr>
      <w:r>
        <w:rPr>
          <w:lang w:val="en-PH"/>
        </w:rPr>
        <w:t xml:space="preserve">Scene 4 Option 1: Same background as scene 3. </w:t>
      </w:r>
    </w:p>
    <w:p w14:paraId="73554AF5" w14:textId="2A298E0C" w:rsidR="00EB787C" w:rsidRDefault="00EB787C" w:rsidP="00D67CCA">
      <w:pPr>
        <w:rPr>
          <w:lang w:val="en-PH"/>
        </w:rPr>
      </w:pPr>
    </w:p>
    <w:p w14:paraId="499C97B3" w14:textId="77777777" w:rsidR="00EB787C" w:rsidRDefault="00EB787C" w:rsidP="00D67CCA">
      <w:pPr>
        <w:rPr>
          <w:lang w:val="en-PH"/>
        </w:rPr>
      </w:pPr>
      <w:r>
        <w:rPr>
          <w:lang w:val="en-PH"/>
        </w:rPr>
        <w:t>Player: Hi folks! I heard something interesting! What is it about?</w:t>
      </w:r>
    </w:p>
    <w:p w14:paraId="1CD7C5A9" w14:textId="4F2499B1" w:rsidR="00EB787C" w:rsidRDefault="00EB787C" w:rsidP="00D67CCA">
      <w:pPr>
        <w:rPr>
          <w:lang w:val="en-PH"/>
        </w:rPr>
      </w:pPr>
      <w:r>
        <w:rPr>
          <w:lang w:val="en-PH"/>
        </w:rPr>
        <w:t>S1: You said you heard it right? Stupid. Ha</w:t>
      </w:r>
      <w:r w:rsidR="00595ADC">
        <w:rPr>
          <w:lang w:val="en-PH"/>
        </w:rPr>
        <w:t xml:space="preserve"> </w:t>
      </w:r>
      <w:proofErr w:type="spellStart"/>
      <w:proofErr w:type="gramStart"/>
      <w:r>
        <w:rPr>
          <w:lang w:val="en-PH"/>
        </w:rPr>
        <w:t>ha</w:t>
      </w:r>
      <w:proofErr w:type="spellEnd"/>
      <w:proofErr w:type="gramEnd"/>
    </w:p>
    <w:p w14:paraId="4CE5FDD3" w14:textId="6EED8169" w:rsidR="00EB787C" w:rsidRDefault="00EB787C" w:rsidP="00D67CCA">
      <w:pPr>
        <w:rPr>
          <w:lang w:val="en-PH"/>
        </w:rPr>
      </w:pPr>
      <w:r>
        <w:rPr>
          <w:lang w:val="en-PH"/>
        </w:rPr>
        <w:t xml:space="preserve">S2: Why are you so harsh to the poor and less educated people S1? By the way, we are preparing for this very hard exam in the school for a newly opened German University, called </w:t>
      </w:r>
      <w:proofErr w:type="spellStart"/>
      <w:r>
        <w:rPr>
          <w:lang w:val="en-PH"/>
        </w:rPr>
        <w:t>Ulaps</w:t>
      </w:r>
      <w:proofErr w:type="spellEnd"/>
      <w:r>
        <w:rPr>
          <w:lang w:val="en-PH"/>
        </w:rPr>
        <w:t xml:space="preserve"> University and Training Center. Here you might be interested. </w:t>
      </w:r>
      <w:r w:rsidR="00595ADC">
        <w:rPr>
          <w:lang w:val="en-PH"/>
        </w:rPr>
        <w:t>(He</w:t>
      </w:r>
      <w:r>
        <w:rPr>
          <w:lang w:val="en-PH"/>
        </w:rPr>
        <w:t xml:space="preserve"> </w:t>
      </w:r>
      <w:proofErr w:type="gramStart"/>
      <w:r w:rsidR="00595ADC">
        <w:rPr>
          <w:lang w:val="en-PH"/>
        </w:rPr>
        <w:t>give</w:t>
      </w:r>
      <w:proofErr w:type="gramEnd"/>
      <w:r>
        <w:rPr>
          <w:lang w:val="en-PH"/>
        </w:rPr>
        <w:t xml:space="preserve"> the </w:t>
      </w:r>
      <w:r w:rsidR="00595ADC">
        <w:rPr>
          <w:lang w:val="en-PH"/>
        </w:rPr>
        <w:t>pamphlet</w:t>
      </w:r>
      <w:r>
        <w:rPr>
          <w:lang w:val="en-PH"/>
        </w:rPr>
        <w:t xml:space="preserve"> </w:t>
      </w:r>
      <w:r w:rsidR="002578C6">
        <w:rPr>
          <w:lang w:val="en-PH"/>
        </w:rPr>
        <w:t xml:space="preserve">and our player </w:t>
      </w:r>
      <w:r>
        <w:rPr>
          <w:lang w:val="en-PH"/>
        </w:rPr>
        <w:t>take it and walk away)</w:t>
      </w:r>
    </w:p>
    <w:p w14:paraId="038AEF6A" w14:textId="77777777" w:rsidR="00EB787C" w:rsidRDefault="00EB787C" w:rsidP="00D67CCA">
      <w:pPr>
        <w:rPr>
          <w:lang w:val="en-PH"/>
        </w:rPr>
      </w:pPr>
    </w:p>
    <w:p w14:paraId="20E51040" w14:textId="3E6C7248" w:rsidR="00EB787C" w:rsidRDefault="00EB787C" w:rsidP="00D67CCA">
      <w:pPr>
        <w:rPr>
          <w:lang w:val="en-PH"/>
        </w:rPr>
      </w:pPr>
      <w:r>
        <w:rPr>
          <w:lang w:val="en-PH"/>
        </w:rPr>
        <w:t>Scene 4</w:t>
      </w:r>
      <w:r w:rsidR="00595ADC">
        <w:rPr>
          <w:lang w:val="en-PH"/>
        </w:rPr>
        <w:t>(by the beach)</w:t>
      </w:r>
      <w:r>
        <w:rPr>
          <w:lang w:val="en-PH"/>
        </w:rPr>
        <w:t xml:space="preserve"> Option 2: He took</w:t>
      </w:r>
      <w:r w:rsidR="00595ADC">
        <w:rPr>
          <w:lang w:val="en-PH"/>
        </w:rPr>
        <w:t xml:space="preserve"> 1 of the scattered pamphlets</w:t>
      </w:r>
      <w:r>
        <w:rPr>
          <w:lang w:val="en-PH"/>
        </w:rPr>
        <w:t xml:space="preserve"> and walk again towards his sidekick.</w:t>
      </w:r>
    </w:p>
    <w:p w14:paraId="2334943E" w14:textId="77777777" w:rsidR="00EB787C" w:rsidRDefault="00EB787C" w:rsidP="00D67CCA">
      <w:pPr>
        <w:rPr>
          <w:lang w:val="en-PH"/>
        </w:rPr>
      </w:pPr>
    </w:p>
    <w:p w14:paraId="2C2BA026" w14:textId="77777777" w:rsidR="00EB787C" w:rsidRDefault="00EB787C" w:rsidP="00D67CCA">
      <w:pPr>
        <w:rPr>
          <w:lang w:val="en-PH"/>
        </w:rPr>
      </w:pPr>
      <w:r>
        <w:rPr>
          <w:lang w:val="en-PH"/>
        </w:rPr>
        <w:t>Player: Hehe. I am feeling lucky today. Look. (He gave the pamphlet)</w:t>
      </w:r>
    </w:p>
    <w:p w14:paraId="728EC583" w14:textId="77777777" w:rsidR="00EB787C" w:rsidRDefault="00EB787C" w:rsidP="00D67CCA">
      <w:pPr>
        <w:rPr>
          <w:lang w:val="en-PH"/>
        </w:rPr>
      </w:pPr>
    </w:p>
    <w:p w14:paraId="25879550" w14:textId="73340157" w:rsidR="00EB787C" w:rsidRDefault="00EB787C" w:rsidP="00D67CCA">
      <w:pPr>
        <w:rPr>
          <w:lang w:val="en-PH"/>
        </w:rPr>
      </w:pPr>
      <w:r>
        <w:rPr>
          <w:lang w:val="en-PH"/>
        </w:rPr>
        <w:t xml:space="preserve">Saitama: Hehe. Let me see. What is that?  </w:t>
      </w:r>
      <w:r w:rsidR="00595ADC">
        <w:rPr>
          <w:lang w:val="en-PH"/>
        </w:rPr>
        <w:t>Oh, interesting! You are serious. And here is a Java you mention. You can really make this cartoon character Eh? Java the caveman</w:t>
      </w:r>
      <w:r w:rsidR="002578C6">
        <w:rPr>
          <w:lang w:val="en-PH"/>
        </w:rPr>
        <w:t xml:space="preserve"> </w:t>
      </w:r>
      <w:proofErr w:type="spellStart"/>
      <w:r w:rsidR="002578C6">
        <w:rPr>
          <w:lang w:val="en-PH"/>
        </w:rPr>
        <w:t>hehe</w:t>
      </w:r>
      <w:proofErr w:type="spellEnd"/>
      <w:r w:rsidR="002578C6">
        <w:rPr>
          <w:lang w:val="en-PH"/>
        </w:rPr>
        <w:t xml:space="preserve"> :-D</w:t>
      </w:r>
    </w:p>
    <w:p w14:paraId="2D2458F3" w14:textId="77777777" w:rsidR="002578C6" w:rsidRDefault="002578C6" w:rsidP="00D67CCA">
      <w:pPr>
        <w:rPr>
          <w:lang w:val="en-PH"/>
        </w:rPr>
      </w:pPr>
    </w:p>
    <w:p w14:paraId="4D27C27D" w14:textId="2DA445B7" w:rsidR="00595ADC" w:rsidRDefault="002578C6" w:rsidP="00D67CCA">
      <w:pPr>
        <w:rPr>
          <w:lang w:val="en-PH"/>
        </w:rPr>
      </w:pPr>
      <w:r>
        <w:rPr>
          <w:lang w:val="en-PH"/>
        </w:rPr>
        <w:t>Player: Yeah. We will see. Wait. Not caveman!</w:t>
      </w:r>
    </w:p>
    <w:p w14:paraId="12134E68" w14:textId="09B3A5DB" w:rsidR="002578C6" w:rsidRDefault="002578C6" w:rsidP="00D67CCA">
      <w:pPr>
        <w:rPr>
          <w:lang w:val="en-PH"/>
        </w:rPr>
      </w:pPr>
    </w:p>
    <w:p w14:paraId="4BEE6D44" w14:textId="24A3AFD4" w:rsidR="002578C6" w:rsidRDefault="002578C6" w:rsidP="00D67CCA">
      <w:pPr>
        <w:rPr>
          <w:lang w:val="en-PH"/>
        </w:rPr>
      </w:pPr>
      <w:r>
        <w:rPr>
          <w:lang w:val="en-PH"/>
        </w:rPr>
        <w:t>Scene will fade out.</w:t>
      </w:r>
    </w:p>
    <w:p w14:paraId="369D1801" w14:textId="43AEBCD9" w:rsidR="002578C6" w:rsidRDefault="002578C6" w:rsidP="00D67CCA">
      <w:pPr>
        <w:rPr>
          <w:lang w:val="en-PH"/>
        </w:rPr>
      </w:pPr>
    </w:p>
    <w:p w14:paraId="218FAC8C" w14:textId="69BF3733" w:rsidR="002578C6" w:rsidRDefault="002578C6" w:rsidP="00D67CCA">
      <w:pPr>
        <w:rPr>
          <w:lang w:val="en-PH"/>
        </w:rPr>
      </w:pPr>
      <w:r>
        <w:rPr>
          <w:lang w:val="en-PH"/>
        </w:rPr>
        <w:t>Scene 5 Monday Morning: in their house.</w:t>
      </w:r>
    </w:p>
    <w:p w14:paraId="67B58B6C" w14:textId="3AB29DA7" w:rsidR="002578C6" w:rsidRDefault="002578C6" w:rsidP="00D67CCA">
      <w:pPr>
        <w:rPr>
          <w:lang w:val="en-PH"/>
        </w:rPr>
      </w:pPr>
    </w:p>
    <w:p w14:paraId="7156ED53" w14:textId="20D8BB9E" w:rsidR="002578C6" w:rsidRDefault="002578C6" w:rsidP="00D67CCA">
      <w:pPr>
        <w:rPr>
          <w:lang w:val="en-PH"/>
        </w:rPr>
      </w:pPr>
      <w:r>
        <w:rPr>
          <w:lang w:val="en-PH"/>
        </w:rPr>
        <w:t>Player woke up early and prepare to go the University to Inquire.</w:t>
      </w:r>
    </w:p>
    <w:p w14:paraId="35A26DB2" w14:textId="33572294" w:rsidR="002578C6" w:rsidRDefault="002578C6" w:rsidP="00D67CCA">
      <w:pPr>
        <w:rPr>
          <w:lang w:val="en-PH"/>
        </w:rPr>
      </w:pPr>
    </w:p>
    <w:p w14:paraId="30D6443C" w14:textId="2DE731FF" w:rsidR="002578C6" w:rsidRDefault="002578C6" w:rsidP="00D67CCA">
      <w:pPr>
        <w:rPr>
          <w:lang w:val="en-PH"/>
        </w:rPr>
      </w:pPr>
      <w:r>
        <w:rPr>
          <w:lang w:val="en-PH"/>
        </w:rPr>
        <w:t>Mother: Where are you going?</w:t>
      </w:r>
    </w:p>
    <w:p w14:paraId="1975BDA2" w14:textId="4160461E" w:rsidR="002578C6" w:rsidRDefault="002578C6" w:rsidP="00D67CCA">
      <w:pPr>
        <w:rPr>
          <w:lang w:val="en-PH"/>
        </w:rPr>
      </w:pPr>
      <w:r>
        <w:rPr>
          <w:lang w:val="en-PH"/>
        </w:rPr>
        <w:t xml:space="preserve">Player: I will go to the moon mom. Hopefully, I can go back safely. Joke only mom. I will go maybe to look for work since you cannot send me to college. </w:t>
      </w:r>
      <w:proofErr w:type="gramStart"/>
      <w:r>
        <w:rPr>
          <w:lang w:val="en-PH"/>
        </w:rPr>
        <w:t>Don’t</w:t>
      </w:r>
      <w:proofErr w:type="gramEnd"/>
      <w:r>
        <w:rPr>
          <w:lang w:val="en-PH"/>
        </w:rPr>
        <w:t xml:space="preserve"> worry mom, I can handle myself. Maybe someday I could go to college</w:t>
      </w:r>
      <w:r w:rsidR="002F6523">
        <w:rPr>
          <w:lang w:val="en-PH"/>
        </w:rPr>
        <w:t>,</w:t>
      </w:r>
      <w:r>
        <w:rPr>
          <w:lang w:val="en-PH"/>
        </w:rPr>
        <w:t xml:space="preserve"> </w:t>
      </w:r>
      <w:proofErr w:type="gramStart"/>
      <w:r w:rsidR="003A65FB">
        <w:rPr>
          <w:lang w:val="en-PH"/>
        </w:rPr>
        <w:t>Let</w:t>
      </w:r>
      <w:proofErr w:type="gramEnd"/>
      <w:r w:rsidR="003A65FB">
        <w:rPr>
          <w:lang w:val="en-PH"/>
        </w:rPr>
        <w:t xml:space="preserve"> us</w:t>
      </w:r>
      <w:r>
        <w:rPr>
          <w:lang w:val="en-PH"/>
        </w:rPr>
        <w:t xml:space="preserve"> see.</w:t>
      </w:r>
    </w:p>
    <w:p w14:paraId="39177F0A" w14:textId="55717787" w:rsidR="002578C6" w:rsidRDefault="002578C6" w:rsidP="00D67CCA">
      <w:pPr>
        <w:rPr>
          <w:lang w:val="en-PH"/>
        </w:rPr>
      </w:pPr>
    </w:p>
    <w:p w14:paraId="715FC5DD" w14:textId="256EC4B7" w:rsidR="003A65FB" w:rsidRDefault="003A65FB" w:rsidP="00D67CCA">
      <w:pPr>
        <w:rPr>
          <w:lang w:val="en-PH"/>
        </w:rPr>
      </w:pPr>
      <w:r>
        <w:rPr>
          <w:lang w:val="en-PH"/>
        </w:rPr>
        <w:t>Mother: Ok son. I am sorry. Good luck. Take care. You want fish for lunch?</w:t>
      </w:r>
    </w:p>
    <w:p w14:paraId="257D75D3" w14:textId="591DF538" w:rsidR="002F6523" w:rsidRDefault="002F6523" w:rsidP="00D67CCA">
      <w:pPr>
        <w:rPr>
          <w:lang w:val="en-PH"/>
        </w:rPr>
      </w:pPr>
    </w:p>
    <w:p w14:paraId="6D554FD0" w14:textId="5D1D4261" w:rsidR="002F6523" w:rsidRDefault="002F6523" w:rsidP="00D67CCA">
      <w:pPr>
        <w:rPr>
          <w:lang w:val="en-PH"/>
        </w:rPr>
      </w:pPr>
      <w:r>
        <w:rPr>
          <w:lang w:val="en-PH"/>
        </w:rPr>
        <w:t xml:space="preserve">Player: no, Thanks mom. </w:t>
      </w:r>
      <w:proofErr w:type="spellStart"/>
      <w:r>
        <w:rPr>
          <w:lang w:val="en-PH"/>
        </w:rPr>
        <w:t>Gonna</w:t>
      </w:r>
      <w:proofErr w:type="spellEnd"/>
      <w:r>
        <w:rPr>
          <w:lang w:val="en-PH"/>
        </w:rPr>
        <w:t xml:space="preserve"> go now!</w:t>
      </w:r>
    </w:p>
    <w:p w14:paraId="09085036" w14:textId="77777777" w:rsidR="003A65FB" w:rsidRDefault="003A65FB" w:rsidP="00D67CCA">
      <w:pPr>
        <w:rPr>
          <w:lang w:val="en-PH"/>
        </w:rPr>
      </w:pPr>
    </w:p>
    <w:p w14:paraId="16157B15" w14:textId="284D4126" w:rsidR="003A65FB" w:rsidRDefault="003A65FB" w:rsidP="00D67CCA">
      <w:pPr>
        <w:rPr>
          <w:lang w:val="en-PH"/>
        </w:rPr>
      </w:pPr>
      <w:r>
        <w:rPr>
          <w:lang w:val="en-PH"/>
        </w:rPr>
        <w:t xml:space="preserve">Scene 6 </w:t>
      </w:r>
      <w:proofErr w:type="spellStart"/>
      <w:r>
        <w:rPr>
          <w:lang w:val="en-PH"/>
        </w:rPr>
        <w:t>Ulaps</w:t>
      </w:r>
      <w:proofErr w:type="spellEnd"/>
      <w:r>
        <w:rPr>
          <w:lang w:val="en-PH"/>
        </w:rPr>
        <w:t xml:space="preserve"> University Inquiring.</w:t>
      </w:r>
    </w:p>
    <w:p w14:paraId="36C91EAE" w14:textId="17CA3A1C" w:rsidR="003A65FB" w:rsidRDefault="003A65FB" w:rsidP="00D67CCA">
      <w:pPr>
        <w:rPr>
          <w:lang w:val="en-PH"/>
        </w:rPr>
      </w:pPr>
    </w:p>
    <w:p w14:paraId="4423F1BA" w14:textId="530C51A5" w:rsidR="00A04482" w:rsidRDefault="00A04482" w:rsidP="00D67CCA">
      <w:pPr>
        <w:rPr>
          <w:lang w:val="en-PH"/>
        </w:rPr>
      </w:pPr>
      <w:r>
        <w:rPr>
          <w:lang w:val="en-PH"/>
        </w:rPr>
        <w:t xml:space="preserve">While the player is looking for Joe. He heard </w:t>
      </w:r>
      <w:proofErr w:type="gramStart"/>
      <w:r>
        <w:rPr>
          <w:lang w:val="en-PH"/>
        </w:rPr>
        <w:t>the a</w:t>
      </w:r>
      <w:proofErr w:type="gramEnd"/>
      <w:r>
        <w:rPr>
          <w:lang w:val="en-PH"/>
        </w:rPr>
        <w:t xml:space="preserve"> calm voice:</w:t>
      </w:r>
    </w:p>
    <w:p w14:paraId="1AA515C3" w14:textId="77777777" w:rsidR="00A04482" w:rsidRDefault="00A04482" w:rsidP="00D67CCA">
      <w:pPr>
        <w:rPr>
          <w:lang w:val="en-PH"/>
        </w:rPr>
      </w:pPr>
    </w:p>
    <w:p w14:paraId="1E4D43F8" w14:textId="20F1706F" w:rsidR="003A65FB" w:rsidRDefault="003A65FB" w:rsidP="00D67CCA">
      <w:pPr>
        <w:rPr>
          <w:lang w:val="en-PH"/>
        </w:rPr>
      </w:pPr>
      <w:r>
        <w:rPr>
          <w:lang w:val="en-PH"/>
        </w:rPr>
        <w:t xml:space="preserve">Here player will meet the </w:t>
      </w:r>
      <w:proofErr w:type="spellStart"/>
      <w:r>
        <w:rPr>
          <w:lang w:val="en-PH"/>
        </w:rPr>
        <w:t>Npc</w:t>
      </w:r>
      <w:proofErr w:type="spellEnd"/>
      <w:r>
        <w:rPr>
          <w:lang w:val="en-PH"/>
        </w:rPr>
        <w:t xml:space="preserve">. Exam facilitator Mr. </w:t>
      </w:r>
      <w:proofErr w:type="spellStart"/>
      <w:r>
        <w:rPr>
          <w:lang w:val="en-PH"/>
        </w:rPr>
        <w:t>Nanderf</w:t>
      </w:r>
      <w:proofErr w:type="spellEnd"/>
      <w:r>
        <w:rPr>
          <w:lang w:val="en-PH"/>
        </w:rPr>
        <w:t>.</w:t>
      </w:r>
    </w:p>
    <w:p w14:paraId="697309EB" w14:textId="7D507407" w:rsidR="006C1818" w:rsidRDefault="006C1818" w:rsidP="00D67CCA">
      <w:pPr>
        <w:rPr>
          <w:lang w:val="en-PH"/>
        </w:rPr>
      </w:pPr>
    </w:p>
    <w:p w14:paraId="128033D2" w14:textId="5A5F11A2" w:rsidR="006C1818" w:rsidRDefault="006C1818" w:rsidP="00D67CCA">
      <w:pPr>
        <w:rPr>
          <w:lang w:val="en-PH"/>
        </w:rPr>
      </w:pPr>
      <w:r>
        <w:rPr>
          <w:lang w:val="en-PH"/>
        </w:rPr>
        <w:t xml:space="preserve">Mr. </w:t>
      </w:r>
      <w:proofErr w:type="spellStart"/>
      <w:r>
        <w:rPr>
          <w:lang w:val="en-PH"/>
        </w:rPr>
        <w:t>Nanderf</w:t>
      </w:r>
      <w:proofErr w:type="spellEnd"/>
      <w:r>
        <w:rPr>
          <w:lang w:val="en-PH"/>
        </w:rPr>
        <w:t xml:space="preserve">: Hi! Welcome to the </w:t>
      </w:r>
      <w:proofErr w:type="spellStart"/>
      <w:r>
        <w:rPr>
          <w:lang w:val="en-PH"/>
        </w:rPr>
        <w:t>Ulaps</w:t>
      </w:r>
      <w:proofErr w:type="spellEnd"/>
      <w:r>
        <w:rPr>
          <w:lang w:val="en-PH"/>
        </w:rPr>
        <w:t xml:space="preserve"> University and Training Center. Let us start realizing your dreams.</w:t>
      </w:r>
    </w:p>
    <w:p w14:paraId="5BDE397A" w14:textId="77777777" w:rsidR="003E77F2" w:rsidRDefault="003E77F2" w:rsidP="003E77F2">
      <w:pPr>
        <w:rPr>
          <w:lang w:val="en-PH"/>
        </w:rPr>
      </w:pPr>
    </w:p>
    <w:p w14:paraId="4DA97011" w14:textId="783D1F14" w:rsidR="003E77F2" w:rsidRDefault="003E77F2" w:rsidP="003E77F2">
      <w:pPr>
        <w:rPr>
          <w:lang w:val="en-PH"/>
        </w:rPr>
      </w:pPr>
      <w:r>
        <w:rPr>
          <w:lang w:val="en-PH"/>
        </w:rPr>
        <w:lastRenderedPageBreak/>
        <w:t>Game officially starts Here.</w:t>
      </w:r>
    </w:p>
    <w:p w14:paraId="0C344E38" w14:textId="77777777" w:rsidR="003E77F2" w:rsidRDefault="003E77F2" w:rsidP="00D67CCA">
      <w:pPr>
        <w:rPr>
          <w:lang w:val="en-PH"/>
        </w:rPr>
      </w:pPr>
    </w:p>
    <w:p w14:paraId="017F8E5A" w14:textId="4A40A61E" w:rsidR="006C1818" w:rsidRDefault="006C1818" w:rsidP="00D67CCA">
      <w:pPr>
        <w:rPr>
          <w:lang w:val="en-PH"/>
        </w:rPr>
      </w:pPr>
    </w:p>
    <w:p w14:paraId="6CA1F15B" w14:textId="34F784B4" w:rsidR="00B908F8" w:rsidRDefault="00A04482" w:rsidP="00D67CCA">
      <w:pPr>
        <w:rPr>
          <w:lang w:val="en-PH"/>
        </w:rPr>
      </w:pPr>
      <w:r>
        <w:rPr>
          <w:lang w:val="en-PH"/>
        </w:rPr>
        <w:t>Player: Hi Sir! May I know your name</w:t>
      </w:r>
      <w:r w:rsidR="00B908F8">
        <w:rPr>
          <w:lang w:val="en-PH"/>
        </w:rPr>
        <w:t>?</w:t>
      </w:r>
    </w:p>
    <w:p w14:paraId="16AACA3B" w14:textId="77777777" w:rsidR="0072480C" w:rsidRDefault="0072480C" w:rsidP="00D67CCA">
      <w:pPr>
        <w:rPr>
          <w:lang w:val="en-PH"/>
        </w:rPr>
      </w:pPr>
    </w:p>
    <w:p w14:paraId="17489C60" w14:textId="3F5B5444" w:rsidR="0072480C" w:rsidRDefault="0072480C" w:rsidP="00D67CCA">
      <w:pPr>
        <w:rPr>
          <w:lang w:val="en-PH"/>
        </w:rPr>
      </w:pPr>
      <w:r w:rsidRPr="00CE379C">
        <w:rPr>
          <w:highlight w:val="yellow"/>
          <w:lang w:val="en-PH"/>
        </w:rPr>
        <w:t xml:space="preserve">Click Mr. </w:t>
      </w:r>
      <w:proofErr w:type="spellStart"/>
      <w:r w:rsidRPr="00CE379C">
        <w:rPr>
          <w:highlight w:val="yellow"/>
          <w:lang w:val="en-PH"/>
        </w:rPr>
        <w:t>Nanderf</w:t>
      </w:r>
      <w:proofErr w:type="spellEnd"/>
      <w:r w:rsidRPr="00CE379C">
        <w:rPr>
          <w:highlight w:val="yellow"/>
          <w:lang w:val="en-PH"/>
        </w:rPr>
        <w:t xml:space="preserve"> for Career Path to generate reviewer. For the chosen path. Generate career path.</w:t>
      </w:r>
    </w:p>
    <w:p w14:paraId="2DBC8999" w14:textId="77777777" w:rsidR="0072480C" w:rsidRDefault="0072480C" w:rsidP="00D67CCA">
      <w:pPr>
        <w:rPr>
          <w:lang w:val="en-PH"/>
        </w:rPr>
      </w:pPr>
    </w:p>
    <w:p w14:paraId="5D7F5FB7" w14:textId="6A09343B" w:rsidR="00CE379C" w:rsidRDefault="00CE379C" w:rsidP="00CE379C">
      <w:pPr>
        <w:rPr>
          <w:lang w:val="en-PH"/>
        </w:rPr>
      </w:pPr>
      <w:r>
        <w:rPr>
          <w:lang w:val="en-PH"/>
        </w:rPr>
        <w:t xml:space="preserve">Mr. </w:t>
      </w:r>
      <w:proofErr w:type="spellStart"/>
      <w:r>
        <w:rPr>
          <w:lang w:val="en-PH"/>
        </w:rPr>
        <w:t>Nanderf</w:t>
      </w:r>
      <w:proofErr w:type="spellEnd"/>
      <w:r>
        <w:rPr>
          <w:lang w:val="en-PH"/>
        </w:rPr>
        <w:t xml:space="preserve">: </w:t>
      </w:r>
      <w:r w:rsidR="00B908F8">
        <w:rPr>
          <w:lang w:val="en-PH"/>
        </w:rPr>
        <w:t xml:space="preserve">Hello! My name is Mr. </w:t>
      </w:r>
      <w:proofErr w:type="spellStart"/>
      <w:r w:rsidR="00B908F8">
        <w:rPr>
          <w:lang w:val="en-PH"/>
        </w:rPr>
        <w:t>Nanderf</w:t>
      </w:r>
      <w:proofErr w:type="spellEnd"/>
      <w:r w:rsidR="00B908F8">
        <w:rPr>
          <w:lang w:val="en-PH"/>
        </w:rPr>
        <w:t xml:space="preserve">. </w:t>
      </w:r>
      <w:r w:rsidR="0072480C">
        <w:rPr>
          <w:lang w:val="en-PH"/>
        </w:rPr>
        <w:t>I will be your facilitator for the incoming entrance exam!</w:t>
      </w:r>
    </w:p>
    <w:p w14:paraId="5957ECE7" w14:textId="1F2CB3FB" w:rsidR="0072480C" w:rsidRDefault="0072480C" w:rsidP="00CE379C">
      <w:pPr>
        <w:rPr>
          <w:lang w:val="en-PH"/>
        </w:rPr>
      </w:pPr>
      <w:r>
        <w:rPr>
          <w:lang w:val="en-PH"/>
        </w:rPr>
        <w:tab/>
        <w:t xml:space="preserve">        : Here take it. </w:t>
      </w:r>
    </w:p>
    <w:p w14:paraId="29CDF6BC" w14:textId="77777777" w:rsidR="00CE379C" w:rsidRDefault="00CE379C" w:rsidP="00D67CCA">
      <w:pPr>
        <w:rPr>
          <w:lang w:val="en-PH"/>
        </w:rPr>
      </w:pPr>
    </w:p>
    <w:p w14:paraId="3A4DB8C8" w14:textId="303E68D0" w:rsidR="003A65FB" w:rsidRDefault="0072480C" w:rsidP="00D67CCA">
      <w:pPr>
        <w:rPr>
          <w:lang w:val="en-PH"/>
        </w:rPr>
      </w:pPr>
      <w:r>
        <w:rPr>
          <w:lang w:val="en-PH"/>
        </w:rPr>
        <w:t>Player:</w:t>
      </w:r>
      <w:r>
        <w:rPr>
          <w:lang w:val="en-PH"/>
        </w:rPr>
        <w:t xml:space="preserve"> Wow really this is it! Thank </w:t>
      </w:r>
      <w:r w:rsidR="00D76509">
        <w:rPr>
          <w:lang w:val="en-PH"/>
        </w:rPr>
        <w:t>you, Sir!</w:t>
      </w:r>
      <w:r>
        <w:rPr>
          <w:lang w:val="en-PH"/>
        </w:rPr>
        <w:t xml:space="preserve"> I will do my best for this. Hehe</w:t>
      </w:r>
    </w:p>
    <w:p w14:paraId="6547C24F" w14:textId="0CF64D3C" w:rsidR="00C4296A" w:rsidRDefault="00C4296A" w:rsidP="00D67CCA">
      <w:pPr>
        <w:rPr>
          <w:lang w:val="en-PH"/>
        </w:rPr>
      </w:pPr>
    </w:p>
    <w:p w14:paraId="20D3589B" w14:textId="77777777" w:rsidR="00C4296A" w:rsidRDefault="00C4296A" w:rsidP="00C4296A">
      <w:pPr>
        <w:rPr>
          <w:lang w:val="en-PH"/>
        </w:rPr>
      </w:pPr>
    </w:p>
    <w:p w14:paraId="66FAEE2D" w14:textId="77777777" w:rsidR="00C4296A" w:rsidRDefault="00C4296A" w:rsidP="00C4296A">
      <w:pPr>
        <w:rPr>
          <w:lang w:val="en-PH"/>
        </w:rPr>
      </w:pPr>
      <w:r>
        <w:rPr>
          <w:lang w:val="en-PH"/>
        </w:rPr>
        <w:t xml:space="preserve">Mr. </w:t>
      </w:r>
      <w:proofErr w:type="spellStart"/>
      <w:r>
        <w:rPr>
          <w:lang w:val="en-PH"/>
        </w:rPr>
        <w:t>Nanderf</w:t>
      </w:r>
      <w:proofErr w:type="spellEnd"/>
      <w:r>
        <w:rPr>
          <w:lang w:val="en-PH"/>
        </w:rPr>
        <w:t>: Great! Goodluck! See you on your exam date.</w:t>
      </w:r>
    </w:p>
    <w:p w14:paraId="5FFDA5ED" w14:textId="77777777" w:rsidR="00C4296A" w:rsidRDefault="00C4296A" w:rsidP="00D67CCA">
      <w:pPr>
        <w:rPr>
          <w:lang w:val="en-PH"/>
        </w:rPr>
      </w:pPr>
    </w:p>
    <w:p w14:paraId="17D6D90D" w14:textId="28519341" w:rsidR="00D76509" w:rsidRDefault="00D76509" w:rsidP="00D67CCA">
      <w:pPr>
        <w:rPr>
          <w:lang w:val="en-PH"/>
        </w:rPr>
      </w:pPr>
    </w:p>
    <w:p w14:paraId="5C8ADBAF" w14:textId="561AB5D2" w:rsidR="00D76509" w:rsidRDefault="00D76509" w:rsidP="00D67CCA">
      <w:pPr>
        <w:rPr>
          <w:lang w:val="en-PH"/>
        </w:rPr>
      </w:pPr>
    </w:p>
    <w:p w14:paraId="59BE0CAF" w14:textId="2895376C" w:rsidR="00D76509" w:rsidRDefault="00D76509" w:rsidP="00D67CCA">
      <w:pPr>
        <w:rPr>
          <w:lang w:val="en-PH"/>
        </w:rPr>
      </w:pPr>
      <w:r>
        <w:rPr>
          <w:lang w:val="en-PH"/>
        </w:rPr>
        <w:t>He went home without seeing Joe….</w:t>
      </w:r>
    </w:p>
    <w:p w14:paraId="7F7BE965" w14:textId="28E7B56D" w:rsidR="00D76509" w:rsidRDefault="00D76509" w:rsidP="00D67CCA">
      <w:pPr>
        <w:rPr>
          <w:lang w:val="en-PH"/>
        </w:rPr>
      </w:pPr>
      <w:proofErr w:type="gramStart"/>
      <w:r>
        <w:rPr>
          <w:lang w:val="en-PH"/>
        </w:rPr>
        <w:t>Luckily</w:t>
      </w:r>
      <w:proofErr w:type="gramEnd"/>
      <w:r>
        <w:rPr>
          <w:lang w:val="en-PH"/>
        </w:rPr>
        <w:t xml:space="preserve"> there is a free internet and pc provided by their barangay</w:t>
      </w:r>
      <w:r w:rsidR="00904A5D">
        <w:rPr>
          <w:lang w:val="en-PH"/>
        </w:rPr>
        <w:t xml:space="preserve"> for those students in their barangay but at least did not fail. He started browsing the internet for the review.</w:t>
      </w:r>
    </w:p>
    <w:p w14:paraId="5C27E68B" w14:textId="01C45B6F" w:rsidR="00904A5D" w:rsidRDefault="00904A5D" w:rsidP="00D67CCA">
      <w:pPr>
        <w:rPr>
          <w:lang w:val="en-PH"/>
        </w:rPr>
      </w:pPr>
    </w:p>
    <w:p w14:paraId="64F46B3E" w14:textId="50B44093" w:rsidR="00904A5D" w:rsidRDefault="00904A5D" w:rsidP="00D67CCA">
      <w:pPr>
        <w:rPr>
          <w:lang w:val="en-PH"/>
        </w:rPr>
      </w:pPr>
      <w:r>
        <w:rPr>
          <w:lang w:val="en-PH"/>
        </w:rPr>
        <w:t xml:space="preserve">He is finding Java programming an interesting one. He saw a website with a lot of tutorials that are easy to learn and inter active. He is surprise what he saw. He is looking in front of his pc. He is surprise that the website he is staring at is the </w:t>
      </w:r>
      <w:proofErr w:type="spellStart"/>
      <w:r>
        <w:rPr>
          <w:lang w:val="en-PH"/>
        </w:rPr>
        <w:t>Ulaps</w:t>
      </w:r>
      <w:proofErr w:type="spellEnd"/>
      <w:r>
        <w:rPr>
          <w:lang w:val="en-PH"/>
        </w:rPr>
        <w:t xml:space="preserve"> Web Development Corporation, the company owner of the school where he </w:t>
      </w:r>
      <w:proofErr w:type="gramStart"/>
      <w:r>
        <w:rPr>
          <w:lang w:val="en-PH"/>
        </w:rPr>
        <w:t>want</w:t>
      </w:r>
      <w:proofErr w:type="gramEnd"/>
      <w:r>
        <w:rPr>
          <w:lang w:val="en-PH"/>
        </w:rPr>
        <w:t xml:space="preserve"> to enroll.</w:t>
      </w:r>
    </w:p>
    <w:p w14:paraId="2E1E2E5B" w14:textId="56E52290" w:rsidR="00904A5D" w:rsidRDefault="00904A5D" w:rsidP="00D67CCA">
      <w:pPr>
        <w:rPr>
          <w:lang w:val="en-PH"/>
        </w:rPr>
      </w:pPr>
    </w:p>
    <w:p w14:paraId="2F6BCF6C" w14:textId="3F2CFB9A" w:rsidR="00904A5D" w:rsidRDefault="00904A5D" w:rsidP="00D67CCA">
      <w:pPr>
        <w:rPr>
          <w:lang w:val="en-PH"/>
        </w:rPr>
      </w:pPr>
      <w:r>
        <w:rPr>
          <w:lang w:val="en-PH"/>
        </w:rPr>
        <w:t>Review. Time.</w:t>
      </w:r>
    </w:p>
    <w:p w14:paraId="4872FC0C" w14:textId="1FA4832D" w:rsidR="0072480C" w:rsidRDefault="0072480C" w:rsidP="00D67CCA">
      <w:pPr>
        <w:rPr>
          <w:lang w:val="en-PH"/>
        </w:rPr>
      </w:pPr>
    </w:p>
    <w:p w14:paraId="05490C80" w14:textId="50F04CE4" w:rsidR="0072480C" w:rsidRDefault="00904A5D" w:rsidP="00D67CCA">
      <w:pPr>
        <w:rPr>
          <w:lang w:val="en-PH"/>
        </w:rPr>
      </w:pPr>
      <w:r>
        <w:rPr>
          <w:lang w:val="en-PH"/>
        </w:rPr>
        <w:t xml:space="preserve">On his </w:t>
      </w:r>
      <w:r w:rsidR="00C4296A">
        <w:rPr>
          <w:lang w:val="en-PH"/>
        </w:rPr>
        <w:t>halfway</w:t>
      </w:r>
      <w:r>
        <w:rPr>
          <w:lang w:val="en-PH"/>
        </w:rPr>
        <w:t xml:space="preserve"> on his review </w:t>
      </w:r>
      <w:proofErr w:type="gramStart"/>
      <w:r w:rsidR="0072480C">
        <w:rPr>
          <w:lang w:val="en-PH"/>
        </w:rPr>
        <w:t>….</w:t>
      </w:r>
      <w:r w:rsidR="00C4296A">
        <w:rPr>
          <w:lang w:val="en-PH"/>
        </w:rPr>
        <w:t>He</w:t>
      </w:r>
      <w:proofErr w:type="gramEnd"/>
      <w:r w:rsidR="00C4296A">
        <w:rPr>
          <w:lang w:val="en-PH"/>
        </w:rPr>
        <w:t xml:space="preserve"> is thinking about Joe.</w:t>
      </w:r>
    </w:p>
    <w:p w14:paraId="05D55C45" w14:textId="48F6D8B7" w:rsidR="00C4296A" w:rsidRDefault="00C4296A" w:rsidP="00D67CCA">
      <w:pPr>
        <w:rPr>
          <w:lang w:val="en-PH"/>
        </w:rPr>
      </w:pPr>
      <w:r>
        <w:rPr>
          <w:lang w:val="en-PH"/>
        </w:rPr>
        <w:t xml:space="preserve">Option to continue review </w:t>
      </w:r>
      <w:proofErr w:type="gramStart"/>
      <w:r>
        <w:rPr>
          <w:lang w:val="en-PH"/>
        </w:rPr>
        <w:t>or  to</w:t>
      </w:r>
      <w:proofErr w:type="gramEnd"/>
      <w:r>
        <w:rPr>
          <w:lang w:val="en-PH"/>
        </w:rPr>
        <w:t xml:space="preserve"> go to Joe.</w:t>
      </w:r>
    </w:p>
    <w:p w14:paraId="40E4CBA8" w14:textId="2465D5E8" w:rsidR="00C4296A" w:rsidRDefault="00C4296A" w:rsidP="00D67CCA">
      <w:pPr>
        <w:rPr>
          <w:lang w:val="en-PH"/>
        </w:rPr>
      </w:pPr>
    </w:p>
    <w:p w14:paraId="52B5C5F7" w14:textId="37FBE9EB" w:rsidR="0072480C" w:rsidRDefault="00C4296A" w:rsidP="00D67CCA">
      <w:pPr>
        <w:rPr>
          <w:lang w:val="en-PH"/>
        </w:rPr>
      </w:pPr>
      <w:proofErr w:type="spellStart"/>
      <w:r>
        <w:rPr>
          <w:lang w:val="en-PH"/>
        </w:rPr>
        <w:t>ScenewithJoe</w:t>
      </w:r>
      <w:proofErr w:type="spellEnd"/>
      <w:r>
        <w:rPr>
          <w:lang w:val="en-PH"/>
        </w:rPr>
        <w:t>:</w:t>
      </w:r>
    </w:p>
    <w:p w14:paraId="5649AF9E" w14:textId="77777777" w:rsidR="00C4296A" w:rsidRDefault="00C4296A" w:rsidP="00D67CCA">
      <w:pPr>
        <w:rPr>
          <w:lang w:val="en-PH"/>
        </w:rPr>
      </w:pPr>
    </w:p>
    <w:p w14:paraId="00D20D3E" w14:textId="667F2694" w:rsidR="0072480C" w:rsidRDefault="0072480C" w:rsidP="00D67CCA">
      <w:pPr>
        <w:rPr>
          <w:lang w:val="en-PH"/>
        </w:rPr>
      </w:pPr>
      <w:r>
        <w:rPr>
          <w:lang w:val="en-PH"/>
        </w:rPr>
        <w:t xml:space="preserve">Joe: Hey </w:t>
      </w:r>
      <w:r w:rsidR="00D76509">
        <w:rPr>
          <w:lang w:val="en-PH"/>
        </w:rPr>
        <w:t>(player name)! Where have you been</w:t>
      </w:r>
      <w:r w:rsidR="00A6019B">
        <w:rPr>
          <w:lang w:val="en-PH"/>
        </w:rPr>
        <w:t xml:space="preserve"> that day</w:t>
      </w:r>
      <w:r w:rsidR="00D76509">
        <w:rPr>
          <w:lang w:val="en-PH"/>
        </w:rPr>
        <w:t>?</w:t>
      </w:r>
    </w:p>
    <w:p w14:paraId="58A707FD" w14:textId="67AFB92B" w:rsidR="00D76509" w:rsidRDefault="00D76509" w:rsidP="00D67CCA">
      <w:pPr>
        <w:rPr>
          <w:lang w:val="en-PH"/>
        </w:rPr>
      </w:pPr>
      <w:r>
        <w:rPr>
          <w:lang w:val="en-PH"/>
        </w:rPr>
        <w:t>Player:</w:t>
      </w:r>
      <w:r>
        <w:rPr>
          <w:lang w:val="en-PH"/>
        </w:rPr>
        <w:t xml:space="preserve"> </w:t>
      </w:r>
      <w:proofErr w:type="spellStart"/>
      <w:r>
        <w:rPr>
          <w:lang w:val="en-PH"/>
        </w:rPr>
        <w:t>Haha</w:t>
      </w:r>
      <w:proofErr w:type="spellEnd"/>
      <w:r>
        <w:rPr>
          <w:lang w:val="en-PH"/>
        </w:rPr>
        <w:t xml:space="preserve">, </w:t>
      </w:r>
      <w:r w:rsidR="00A6019B">
        <w:rPr>
          <w:lang w:val="en-PH"/>
        </w:rPr>
        <w:t>I am supposed to ask that to you. Btw</w:t>
      </w:r>
      <w:r>
        <w:rPr>
          <w:lang w:val="en-PH"/>
        </w:rPr>
        <w:t xml:space="preserve"> I talked to Mr. </w:t>
      </w:r>
      <w:proofErr w:type="spellStart"/>
      <w:r>
        <w:rPr>
          <w:lang w:val="en-PH"/>
        </w:rPr>
        <w:t>Nanderf</w:t>
      </w:r>
      <w:proofErr w:type="spellEnd"/>
      <w:r>
        <w:rPr>
          <w:lang w:val="en-PH"/>
        </w:rPr>
        <w:t>, he is my long-time friend. Hehe</w:t>
      </w:r>
    </w:p>
    <w:p w14:paraId="2E615D6C" w14:textId="4AEBCD16" w:rsidR="00D76509" w:rsidRDefault="00D76509" w:rsidP="00D67CCA">
      <w:pPr>
        <w:rPr>
          <w:lang w:val="en-PH"/>
        </w:rPr>
      </w:pPr>
      <w:r>
        <w:rPr>
          <w:lang w:val="en-PH"/>
        </w:rPr>
        <w:t>Joe: Really?</w:t>
      </w:r>
    </w:p>
    <w:p w14:paraId="6824FA48" w14:textId="4E94ADBA" w:rsidR="00D76509" w:rsidRDefault="00D76509" w:rsidP="00D67CCA">
      <w:pPr>
        <w:rPr>
          <w:lang w:val="en-PH"/>
        </w:rPr>
      </w:pPr>
      <w:r>
        <w:rPr>
          <w:lang w:val="en-PH"/>
        </w:rPr>
        <w:t>Player: Yes. How about you idiot! I have been looking for you!</w:t>
      </w:r>
    </w:p>
    <w:p w14:paraId="6D30CB77" w14:textId="38A19E59" w:rsidR="00D76509" w:rsidRDefault="00D76509" w:rsidP="00D67CCA">
      <w:pPr>
        <w:rPr>
          <w:lang w:val="en-PH"/>
        </w:rPr>
      </w:pPr>
      <w:r>
        <w:rPr>
          <w:lang w:val="en-PH"/>
        </w:rPr>
        <w:t xml:space="preserve">Joe: </w:t>
      </w:r>
      <w:proofErr w:type="spellStart"/>
      <w:r>
        <w:rPr>
          <w:lang w:val="en-PH"/>
        </w:rPr>
        <w:t>Haha</w:t>
      </w:r>
      <w:proofErr w:type="spellEnd"/>
      <w:r>
        <w:rPr>
          <w:lang w:val="en-PH"/>
        </w:rPr>
        <w:t xml:space="preserve">! I came </w:t>
      </w:r>
      <w:r w:rsidR="00A6019B">
        <w:rPr>
          <w:lang w:val="en-PH"/>
        </w:rPr>
        <w:t>maybe</w:t>
      </w:r>
      <w:r>
        <w:rPr>
          <w:lang w:val="en-PH"/>
        </w:rPr>
        <w:t xml:space="preserve"> earlier than you. By the way I saw they offer python. </w:t>
      </w:r>
      <w:proofErr w:type="spellStart"/>
      <w:r>
        <w:rPr>
          <w:lang w:val="en-PH"/>
        </w:rPr>
        <w:t>Ahaha</w:t>
      </w:r>
      <w:proofErr w:type="spellEnd"/>
      <w:r>
        <w:rPr>
          <w:lang w:val="en-PH"/>
        </w:rPr>
        <w:t>. Seems easier than Java.</w:t>
      </w:r>
    </w:p>
    <w:p w14:paraId="0CCFF995" w14:textId="7BD2BE02" w:rsidR="00A6019B" w:rsidRDefault="00D76509" w:rsidP="00D67CCA">
      <w:pPr>
        <w:rPr>
          <w:lang w:val="en-PH"/>
        </w:rPr>
      </w:pPr>
      <w:r>
        <w:rPr>
          <w:lang w:val="en-PH"/>
        </w:rPr>
        <w:t>Player:</w:t>
      </w:r>
      <w:r w:rsidR="00A6019B">
        <w:rPr>
          <w:lang w:val="en-PH"/>
        </w:rPr>
        <w:t xml:space="preserve"> Oh really? </w:t>
      </w:r>
      <w:proofErr w:type="gramStart"/>
      <w:r w:rsidR="00A6019B">
        <w:rPr>
          <w:lang w:val="en-PH"/>
        </w:rPr>
        <w:t>So</w:t>
      </w:r>
      <w:proofErr w:type="gramEnd"/>
      <w:r w:rsidR="00A6019B">
        <w:rPr>
          <w:lang w:val="en-PH"/>
        </w:rPr>
        <w:t xml:space="preserve"> you are really serious in making artworks like snake? </w:t>
      </w:r>
      <w:proofErr w:type="spellStart"/>
      <w:r w:rsidR="00A6019B">
        <w:rPr>
          <w:lang w:val="en-PH"/>
        </w:rPr>
        <w:t>Haha</w:t>
      </w:r>
      <w:proofErr w:type="spellEnd"/>
      <w:r w:rsidR="00A6019B">
        <w:rPr>
          <w:lang w:val="en-PH"/>
        </w:rPr>
        <w:t>!</w:t>
      </w:r>
    </w:p>
    <w:p w14:paraId="6B60C641" w14:textId="475B8572" w:rsidR="00D76509" w:rsidRDefault="00A6019B" w:rsidP="00D67CCA">
      <w:pPr>
        <w:rPr>
          <w:lang w:val="en-PH"/>
        </w:rPr>
      </w:pPr>
      <w:r>
        <w:rPr>
          <w:lang w:val="en-PH"/>
        </w:rPr>
        <w:t>Joe: Noob. Hahaha!</w:t>
      </w:r>
    </w:p>
    <w:p w14:paraId="54D78963" w14:textId="6BBE7507" w:rsidR="000076DC" w:rsidRDefault="000076DC" w:rsidP="00D67CCA">
      <w:pPr>
        <w:rPr>
          <w:lang w:val="en-PH"/>
        </w:rPr>
      </w:pPr>
    </w:p>
    <w:p w14:paraId="049C7420" w14:textId="77777777" w:rsidR="000076DC" w:rsidRDefault="000076DC" w:rsidP="00D67CCA">
      <w:pPr>
        <w:rPr>
          <w:lang w:val="en-PH"/>
        </w:rPr>
      </w:pPr>
    </w:p>
    <w:p w14:paraId="40332258" w14:textId="04B96A2E" w:rsidR="00AC68E3" w:rsidRDefault="00AC68E3" w:rsidP="00D67CCA">
      <w:pPr>
        <w:rPr>
          <w:lang w:val="en-PH"/>
        </w:rPr>
      </w:pPr>
    </w:p>
    <w:p w14:paraId="582B22E1" w14:textId="08BB6C8F" w:rsidR="00AC68E3" w:rsidRDefault="00AC68E3" w:rsidP="00D67CCA">
      <w:pPr>
        <w:rPr>
          <w:lang w:val="en-PH"/>
        </w:rPr>
      </w:pPr>
      <w:r>
        <w:rPr>
          <w:lang w:val="en-PH"/>
        </w:rPr>
        <w:t xml:space="preserve">Scene 7 in the house. </w:t>
      </w:r>
      <w:proofErr w:type="spellStart"/>
      <w:r>
        <w:rPr>
          <w:lang w:val="en-PH"/>
        </w:rPr>
        <w:t>Ulaps</w:t>
      </w:r>
      <w:proofErr w:type="spellEnd"/>
      <w:r>
        <w:rPr>
          <w:lang w:val="en-PH"/>
        </w:rPr>
        <w:t xml:space="preserve"> Entrance </w:t>
      </w:r>
      <w:r w:rsidR="002F6523">
        <w:rPr>
          <w:lang w:val="en-PH"/>
        </w:rPr>
        <w:t>Exam Review</w:t>
      </w:r>
      <w:r>
        <w:rPr>
          <w:lang w:val="en-PH"/>
        </w:rPr>
        <w:t>.</w:t>
      </w:r>
    </w:p>
    <w:p w14:paraId="194068F7" w14:textId="57079C5A" w:rsidR="00C5717D" w:rsidRDefault="00C5717D" w:rsidP="00D67CCA">
      <w:pPr>
        <w:rPr>
          <w:lang w:val="en-PH"/>
        </w:rPr>
      </w:pPr>
    </w:p>
    <w:p w14:paraId="5A06139E" w14:textId="25A57E4E" w:rsidR="00C5717D" w:rsidRDefault="00C5717D" w:rsidP="00D67CCA">
      <w:pPr>
        <w:rPr>
          <w:lang w:val="en-PH"/>
        </w:rPr>
      </w:pPr>
      <w:r>
        <w:rPr>
          <w:lang w:val="en-PH"/>
        </w:rPr>
        <w:t>Play</w:t>
      </w:r>
      <w:r w:rsidR="000076DC">
        <w:rPr>
          <w:lang w:val="en-PH"/>
        </w:rPr>
        <w:t>er</w:t>
      </w:r>
      <w:r>
        <w:rPr>
          <w:lang w:val="en-PH"/>
        </w:rPr>
        <w:t>:</w:t>
      </w:r>
      <w:r w:rsidR="000076DC">
        <w:rPr>
          <w:lang w:val="en-PH"/>
        </w:rPr>
        <w:t xml:space="preserve"> </w:t>
      </w:r>
    </w:p>
    <w:p w14:paraId="53B987E1" w14:textId="0F9E9610" w:rsidR="00AC68E3" w:rsidRDefault="00AC68E3" w:rsidP="00D67CCA">
      <w:pPr>
        <w:rPr>
          <w:lang w:val="en-PH"/>
        </w:rPr>
      </w:pPr>
    </w:p>
    <w:p w14:paraId="51EF96B0" w14:textId="6F74C496" w:rsidR="00AC68E3" w:rsidRDefault="00AC68E3" w:rsidP="00D67CCA">
      <w:pPr>
        <w:rPr>
          <w:lang w:val="en-PH"/>
        </w:rPr>
      </w:pPr>
    </w:p>
    <w:p w14:paraId="6DA6A8D9" w14:textId="2DA87E80" w:rsidR="00AC68E3" w:rsidRDefault="00AC68E3" w:rsidP="00D67CCA">
      <w:pPr>
        <w:rPr>
          <w:lang w:val="en-PH"/>
        </w:rPr>
      </w:pPr>
    </w:p>
    <w:p w14:paraId="3409BD1B" w14:textId="77777777" w:rsidR="00AC68E3" w:rsidRPr="00D67CCA" w:rsidRDefault="00AC68E3" w:rsidP="00D67CCA">
      <w:pPr>
        <w:rPr>
          <w:lang w:val="en-PH"/>
        </w:rPr>
      </w:pPr>
    </w:p>
    <w:p w14:paraId="79B80329" w14:textId="77777777" w:rsidR="00D67CCA" w:rsidRPr="00D67CCA" w:rsidRDefault="00D67CCA" w:rsidP="00D67CCA">
      <w:pPr>
        <w:rPr>
          <w:lang w:val="en-PH"/>
        </w:rPr>
      </w:pPr>
      <w:r w:rsidRPr="00D67CCA">
        <w:rPr>
          <w:lang w:val="en-PH"/>
        </w:rPr>
        <w:t xml:space="preserve">1st Chapter is review </w:t>
      </w:r>
      <w:proofErr w:type="spellStart"/>
      <w:r w:rsidRPr="00D67CCA">
        <w:rPr>
          <w:lang w:val="en-PH"/>
        </w:rPr>
        <w:t>sa</w:t>
      </w:r>
      <w:proofErr w:type="spellEnd"/>
      <w:r w:rsidRPr="00D67CCA">
        <w:rPr>
          <w:lang w:val="en-PH"/>
        </w:rPr>
        <w:t xml:space="preserve"> Entrance Exam ng </w:t>
      </w:r>
      <w:proofErr w:type="spellStart"/>
      <w:r w:rsidRPr="00D67CCA">
        <w:rPr>
          <w:lang w:val="en-PH"/>
        </w:rPr>
        <w:t>Ulaps</w:t>
      </w:r>
      <w:proofErr w:type="spellEnd"/>
      <w:r w:rsidRPr="00D67CCA">
        <w:rPr>
          <w:lang w:val="en-PH"/>
        </w:rPr>
        <w:t xml:space="preserve"> University.</w:t>
      </w:r>
    </w:p>
    <w:p w14:paraId="235E23AC" w14:textId="77777777" w:rsidR="00D67CCA" w:rsidRPr="00D67CCA" w:rsidRDefault="00D67CCA" w:rsidP="00D67CCA">
      <w:pPr>
        <w:rPr>
          <w:lang w:val="en-PH"/>
        </w:rPr>
      </w:pPr>
      <w:r w:rsidRPr="00D67CCA">
        <w:rPr>
          <w:lang w:val="en-PH"/>
        </w:rPr>
        <w:t xml:space="preserve">obviously is Java </w:t>
      </w:r>
      <w:proofErr w:type="spellStart"/>
      <w:r w:rsidRPr="00D67CCA">
        <w:rPr>
          <w:lang w:val="en-PH"/>
        </w:rPr>
        <w:t>sya</w:t>
      </w:r>
      <w:proofErr w:type="spellEnd"/>
      <w:r w:rsidRPr="00D67CCA">
        <w:rPr>
          <w:lang w:val="en-PH"/>
        </w:rPr>
        <w:t xml:space="preserve">. </w:t>
      </w:r>
    </w:p>
    <w:p w14:paraId="6D8B46FD" w14:textId="77777777" w:rsidR="00D67CCA" w:rsidRPr="00D67CCA" w:rsidRDefault="00D67CCA" w:rsidP="00D67CCA">
      <w:pPr>
        <w:rPr>
          <w:lang w:val="en-PH"/>
        </w:rPr>
      </w:pPr>
      <w:r w:rsidRPr="00D67CCA">
        <w:rPr>
          <w:lang w:val="en-PH"/>
        </w:rPr>
        <w:t xml:space="preserve">Then basic java </w:t>
      </w:r>
      <w:proofErr w:type="spellStart"/>
      <w:r w:rsidRPr="00D67CCA">
        <w:rPr>
          <w:lang w:val="en-PH"/>
        </w:rPr>
        <w:t>yong</w:t>
      </w:r>
      <w:proofErr w:type="spellEnd"/>
      <w:r w:rsidRPr="00D67CCA">
        <w:rPr>
          <w:lang w:val="en-PH"/>
        </w:rPr>
        <w:t xml:space="preserve"> </w:t>
      </w:r>
      <w:proofErr w:type="spellStart"/>
      <w:proofErr w:type="gramStart"/>
      <w:r w:rsidRPr="00D67CCA">
        <w:rPr>
          <w:lang w:val="en-PH"/>
        </w:rPr>
        <w:t>exam.Kelangan</w:t>
      </w:r>
      <w:proofErr w:type="spellEnd"/>
      <w:proofErr w:type="gramEnd"/>
      <w:r w:rsidRPr="00D67CCA">
        <w:rPr>
          <w:lang w:val="en-PH"/>
        </w:rPr>
        <w:t xml:space="preserve"> </w:t>
      </w:r>
      <w:proofErr w:type="spellStart"/>
      <w:r w:rsidRPr="00D67CCA">
        <w:rPr>
          <w:lang w:val="en-PH"/>
        </w:rPr>
        <w:t>nya</w:t>
      </w:r>
      <w:proofErr w:type="spellEnd"/>
      <w:r w:rsidRPr="00D67CCA">
        <w:rPr>
          <w:lang w:val="en-PH"/>
        </w:rPr>
        <w:t xml:space="preserve"> </w:t>
      </w:r>
      <w:proofErr w:type="spellStart"/>
      <w:r w:rsidRPr="00D67CCA">
        <w:rPr>
          <w:lang w:val="en-PH"/>
        </w:rPr>
        <w:t>ipasa</w:t>
      </w:r>
      <w:proofErr w:type="spellEnd"/>
      <w:r w:rsidRPr="00D67CCA">
        <w:rPr>
          <w:lang w:val="en-PH"/>
        </w:rPr>
        <w:t xml:space="preserve"> ang module 1 quiz.</w:t>
      </w:r>
    </w:p>
    <w:p w14:paraId="132F3905" w14:textId="77777777" w:rsidR="00D67CCA" w:rsidRPr="00D67CCA" w:rsidRDefault="00D67CCA" w:rsidP="00D67CCA">
      <w:pPr>
        <w:rPr>
          <w:lang w:val="en-PH"/>
        </w:rPr>
      </w:pPr>
    </w:p>
    <w:p w14:paraId="267EA15D" w14:textId="084DBA0C" w:rsidR="00D67CCA" w:rsidRDefault="00D67CCA" w:rsidP="00D67CCA">
      <w:pPr>
        <w:rPr>
          <w:lang w:val="en-PH"/>
        </w:rPr>
      </w:pPr>
      <w:r w:rsidRPr="00D67CCA">
        <w:rPr>
          <w:lang w:val="en-PH"/>
        </w:rPr>
        <w:t xml:space="preserve">then </w:t>
      </w:r>
      <w:proofErr w:type="spellStart"/>
      <w:r w:rsidRPr="00D67CCA">
        <w:rPr>
          <w:lang w:val="en-PH"/>
        </w:rPr>
        <w:t>limang</w:t>
      </w:r>
      <w:proofErr w:type="spellEnd"/>
      <w:r w:rsidRPr="00D67CCA">
        <w:rPr>
          <w:lang w:val="en-PH"/>
        </w:rPr>
        <w:t xml:space="preserve"> Chapters accepted </w:t>
      </w:r>
      <w:proofErr w:type="spellStart"/>
      <w:r w:rsidRPr="00D67CCA">
        <w:rPr>
          <w:lang w:val="en-PH"/>
        </w:rPr>
        <w:t>na</w:t>
      </w:r>
      <w:proofErr w:type="spellEnd"/>
      <w:r w:rsidRPr="00D67CCA">
        <w:rPr>
          <w:lang w:val="en-PH"/>
        </w:rPr>
        <w:t xml:space="preserve"> </w:t>
      </w:r>
      <w:proofErr w:type="spellStart"/>
      <w:r w:rsidRPr="00D67CCA">
        <w:rPr>
          <w:lang w:val="en-PH"/>
        </w:rPr>
        <w:t>sya</w:t>
      </w:r>
      <w:proofErr w:type="spellEnd"/>
      <w:r w:rsidRPr="00D67CCA">
        <w:rPr>
          <w:lang w:val="en-PH"/>
        </w:rPr>
        <w:t xml:space="preserve"> </w:t>
      </w:r>
      <w:proofErr w:type="spellStart"/>
      <w:r w:rsidRPr="00D67CCA">
        <w:rPr>
          <w:lang w:val="en-PH"/>
        </w:rPr>
        <w:t>sa</w:t>
      </w:r>
      <w:proofErr w:type="spellEnd"/>
      <w:r w:rsidRPr="00D67CCA">
        <w:rPr>
          <w:lang w:val="en-PH"/>
        </w:rPr>
        <w:t xml:space="preserve"> </w:t>
      </w:r>
      <w:proofErr w:type="spellStart"/>
      <w:r w:rsidRPr="00D67CCA">
        <w:rPr>
          <w:lang w:val="en-PH"/>
        </w:rPr>
        <w:t>Ulaps</w:t>
      </w:r>
      <w:proofErr w:type="spellEnd"/>
      <w:r w:rsidRPr="00D67CCA">
        <w:rPr>
          <w:lang w:val="en-PH"/>
        </w:rPr>
        <w:t xml:space="preserve"> University.</w:t>
      </w:r>
    </w:p>
    <w:p w14:paraId="28E71775" w14:textId="447BA6B7" w:rsidR="00A04482" w:rsidRDefault="00A04482" w:rsidP="00D67CCA">
      <w:pPr>
        <w:rPr>
          <w:lang w:val="en-PH"/>
        </w:rPr>
      </w:pPr>
    </w:p>
    <w:p w14:paraId="56B791B2" w14:textId="5B5D43FC" w:rsidR="00A04482" w:rsidRDefault="00A04482" w:rsidP="00D67CCA">
      <w:pPr>
        <w:rPr>
          <w:lang w:val="en-PH"/>
        </w:rPr>
      </w:pPr>
    </w:p>
    <w:p w14:paraId="24061116" w14:textId="77777777" w:rsidR="00A04482" w:rsidRPr="00D67CCA" w:rsidRDefault="00A04482" w:rsidP="00D67CCA">
      <w:pPr>
        <w:rPr>
          <w:lang w:val="en-PH"/>
        </w:rPr>
      </w:pPr>
    </w:p>
    <w:sectPr w:rsidR="00A04482" w:rsidRPr="00D67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CA"/>
    <w:rsid w:val="000076DC"/>
    <w:rsid w:val="00017A70"/>
    <w:rsid w:val="00234598"/>
    <w:rsid w:val="002578C6"/>
    <w:rsid w:val="002F6523"/>
    <w:rsid w:val="003A65FB"/>
    <w:rsid w:val="003E77F2"/>
    <w:rsid w:val="005609E1"/>
    <w:rsid w:val="00595ADC"/>
    <w:rsid w:val="00645252"/>
    <w:rsid w:val="006A7360"/>
    <w:rsid w:val="006C1818"/>
    <w:rsid w:val="006D2ED3"/>
    <w:rsid w:val="006D3D74"/>
    <w:rsid w:val="0072480C"/>
    <w:rsid w:val="00747951"/>
    <w:rsid w:val="007D5436"/>
    <w:rsid w:val="0083569A"/>
    <w:rsid w:val="00904A5D"/>
    <w:rsid w:val="00951056"/>
    <w:rsid w:val="00A04482"/>
    <w:rsid w:val="00A06C45"/>
    <w:rsid w:val="00A6019B"/>
    <w:rsid w:val="00A9204E"/>
    <w:rsid w:val="00AC68E3"/>
    <w:rsid w:val="00AD1D88"/>
    <w:rsid w:val="00B908F8"/>
    <w:rsid w:val="00C4296A"/>
    <w:rsid w:val="00C5717D"/>
    <w:rsid w:val="00C662C8"/>
    <w:rsid w:val="00CE379C"/>
    <w:rsid w:val="00D30127"/>
    <w:rsid w:val="00D67CCA"/>
    <w:rsid w:val="00D76509"/>
    <w:rsid w:val="00DA4073"/>
    <w:rsid w:val="00E808B8"/>
    <w:rsid w:val="00EB787C"/>
    <w:rsid w:val="00ED590C"/>
    <w:rsid w:val="00F56496"/>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03B2"/>
  <w15:chartTrackingRefBased/>
  <w15:docId w15:val="{553318B5-488F-4066-9FEB-FB462E3F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20JUAN%20ES%20-%20PC4\AppData\Local\Microsoft\Office\16.0\DTS\en-US%7b8A6C528D-1563-47A4-9838-EBBA13540FA0%7d\%7bEFAF2100-2E70-4785-B544-ED9F7D72DAB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{EFAF2100-2E70-4785-B544-ED9F7D72DAB8}tf02786999_win32</Template>
  <TotalTime>456</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JUAN ES - PC4</dc:creator>
  <cp:keywords/>
  <dc:description/>
  <cp:lastModifiedBy>Ferly Mariz Larino</cp:lastModifiedBy>
  <cp:revision>17</cp:revision>
  <dcterms:created xsi:type="dcterms:W3CDTF">2021-01-20T14:28:00Z</dcterms:created>
  <dcterms:modified xsi:type="dcterms:W3CDTF">2021-01-26T09:42:00Z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